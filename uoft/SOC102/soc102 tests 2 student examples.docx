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1. What do symbolic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interactionists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define as "sexual scripts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" ?</w:t>
      </w:r>
      <w:proofErr w:type="gram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the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way in which the media portrays women and men.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694C5A" w:rsidRP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26"/>
          <w:szCs w:val="26"/>
        </w:rPr>
      </w:pPr>
      <w:r w:rsidRPr="00694C5A">
        <w:rPr>
          <w:rFonts w:ascii="Arial" w:hAnsi="Arial" w:cs="Arial"/>
          <w:b/>
          <w:color w:val="1A1A1A"/>
          <w:sz w:val="26"/>
          <w:szCs w:val="26"/>
        </w:rPr>
        <w:t xml:space="preserve">b) </w:t>
      </w:r>
      <w:proofErr w:type="gramStart"/>
      <w:r w:rsidRPr="00694C5A">
        <w:rPr>
          <w:rFonts w:ascii="Arial" w:hAnsi="Arial" w:cs="Arial"/>
          <w:b/>
          <w:color w:val="1A1A1A"/>
          <w:sz w:val="26"/>
          <w:szCs w:val="26"/>
        </w:rPr>
        <w:t>the</w:t>
      </w:r>
      <w:proofErr w:type="gramEnd"/>
      <w:r w:rsidRPr="00694C5A">
        <w:rPr>
          <w:rFonts w:ascii="Arial" w:hAnsi="Arial" w:cs="Arial"/>
          <w:b/>
          <w:color w:val="1A1A1A"/>
          <w:sz w:val="26"/>
          <w:szCs w:val="26"/>
        </w:rPr>
        <w:t xml:space="preserve"> guidelines that describe socially acceptable ways of behaving when engaging in sexual activities.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c)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the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socialization of gay and lesbians when becoming part of a gay community.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d) How dominant groups in society are able define what kind of sexual activities are to be considered normal and control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wether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they will be legal or illegal.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THEORY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_____________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asks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 who benefits from the existing social order and who suffers?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proofErr w:type="gramStart"/>
      <w:r>
        <w:rPr>
          <w:rFonts w:ascii="Tahoma" w:hAnsi="Tahoma" w:cs="Tahoma"/>
          <w:color w:val="1A1A1A"/>
          <w:sz w:val="26"/>
          <w:szCs w:val="26"/>
        </w:rPr>
        <w:t>a)      a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>) Structural functionalists</w:t>
      </w:r>
    </w:p>
    <w:p w:rsidR="00694C5A" w:rsidRP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b/>
          <w:color w:val="1A1A1A"/>
          <w:sz w:val="26"/>
          <w:szCs w:val="26"/>
        </w:rPr>
      </w:pPr>
      <w:proofErr w:type="gramStart"/>
      <w:r w:rsidRPr="00694C5A">
        <w:rPr>
          <w:rFonts w:ascii="Tahoma" w:hAnsi="Tahoma" w:cs="Tahoma"/>
          <w:b/>
          <w:color w:val="1A1A1A"/>
          <w:sz w:val="26"/>
          <w:szCs w:val="26"/>
        </w:rPr>
        <w:t>b)      b</w:t>
      </w:r>
      <w:proofErr w:type="gramEnd"/>
      <w:r w:rsidRPr="00694C5A">
        <w:rPr>
          <w:rFonts w:ascii="Tahoma" w:hAnsi="Tahoma" w:cs="Tahoma"/>
          <w:b/>
          <w:color w:val="1A1A1A"/>
          <w:sz w:val="26"/>
          <w:szCs w:val="26"/>
        </w:rPr>
        <w:t>) Critical theorists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proofErr w:type="gramStart"/>
      <w:r>
        <w:rPr>
          <w:rFonts w:ascii="Tahoma" w:hAnsi="Tahoma" w:cs="Tahoma"/>
          <w:color w:val="1A1A1A"/>
          <w:sz w:val="26"/>
          <w:szCs w:val="26"/>
        </w:rPr>
        <w:t>c)      c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) Symbolic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interactionists</w:t>
      </w:r>
      <w:proofErr w:type="spellEnd"/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proofErr w:type="gramStart"/>
      <w:r>
        <w:rPr>
          <w:rFonts w:ascii="Tahoma" w:hAnsi="Tahoma" w:cs="Tahoma"/>
          <w:color w:val="1A1A1A"/>
          <w:sz w:val="26"/>
          <w:szCs w:val="26"/>
        </w:rPr>
        <w:t>d)      d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>) Feminists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How do functionalists view prostitution and pornography?</w:t>
      </w:r>
    </w:p>
    <w:p w:rsidR="00694C5A" w:rsidRP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b/>
          <w:color w:val="1A1A1A"/>
          <w:sz w:val="26"/>
          <w:szCs w:val="26"/>
        </w:rPr>
      </w:pPr>
      <w:proofErr w:type="gramStart"/>
      <w:r w:rsidRPr="00694C5A">
        <w:rPr>
          <w:rFonts w:ascii="Tahoma" w:hAnsi="Tahoma" w:cs="Tahoma"/>
          <w:b/>
          <w:color w:val="1A1A1A"/>
          <w:sz w:val="26"/>
          <w:szCs w:val="26"/>
        </w:rPr>
        <w:t>a)      a</w:t>
      </w:r>
      <w:proofErr w:type="gramEnd"/>
      <w:r w:rsidRPr="00694C5A">
        <w:rPr>
          <w:rFonts w:ascii="Tahoma" w:hAnsi="Tahoma" w:cs="Tahoma"/>
          <w:b/>
          <w:color w:val="1A1A1A"/>
          <w:sz w:val="26"/>
          <w:szCs w:val="26"/>
        </w:rPr>
        <w:t xml:space="preserve">) It tests the boundaries of socially acceptable </w:t>
      </w:r>
      <w:proofErr w:type="spellStart"/>
      <w:r w:rsidRPr="00694C5A">
        <w:rPr>
          <w:rFonts w:ascii="Tahoma" w:hAnsi="Tahoma" w:cs="Tahoma"/>
          <w:b/>
          <w:color w:val="1A1A1A"/>
          <w:sz w:val="26"/>
          <w:szCs w:val="26"/>
        </w:rPr>
        <w:t>behaviour</w:t>
      </w:r>
      <w:proofErr w:type="spellEnd"/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proofErr w:type="gramStart"/>
      <w:r>
        <w:rPr>
          <w:rFonts w:ascii="Tahoma" w:hAnsi="Tahoma" w:cs="Tahoma"/>
          <w:color w:val="1A1A1A"/>
          <w:sz w:val="26"/>
          <w:szCs w:val="26"/>
        </w:rPr>
        <w:t>b)      b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) It is deviant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behaviour</w:t>
      </w:r>
      <w:proofErr w:type="spellEnd"/>
      <w:r>
        <w:rPr>
          <w:rFonts w:ascii="Tahoma" w:hAnsi="Tahoma" w:cs="Tahoma"/>
          <w:color w:val="1A1A1A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demorializes</w:t>
      </w:r>
      <w:proofErr w:type="spellEnd"/>
      <w:r>
        <w:rPr>
          <w:rFonts w:ascii="Tahoma" w:hAnsi="Tahoma" w:cs="Tahoma"/>
          <w:color w:val="1A1A1A"/>
          <w:sz w:val="26"/>
          <w:szCs w:val="26"/>
        </w:rPr>
        <w:t xml:space="preserve"> society’s views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proofErr w:type="gramStart"/>
      <w:r>
        <w:rPr>
          <w:rFonts w:ascii="Tahoma" w:hAnsi="Tahoma" w:cs="Tahoma"/>
          <w:color w:val="1A1A1A"/>
          <w:sz w:val="26"/>
          <w:szCs w:val="26"/>
        </w:rPr>
        <w:t>c)      c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>) It reflects gender inequality and (usually) benefits men by exploiting women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proofErr w:type="gramStart"/>
      <w:r>
        <w:rPr>
          <w:rFonts w:ascii="Tahoma" w:hAnsi="Tahoma" w:cs="Tahoma"/>
          <w:color w:val="1A1A1A"/>
          <w:sz w:val="26"/>
          <w:szCs w:val="26"/>
        </w:rPr>
        <w:t>d)      d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>) None of the above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CONCEPT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What concept outlines the guidelines that describe socially acceptable ways of behaving when engaging in sexual activities?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proofErr w:type="gramStart"/>
      <w:r>
        <w:rPr>
          <w:rFonts w:ascii="Tahoma" w:hAnsi="Tahoma" w:cs="Tahoma"/>
          <w:color w:val="1A1A1A"/>
          <w:sz w:val="26"/>
          <w:szCs w:val="26"/>
        </w:rPr>
        <w:t>a)      a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>) Double standard</w:t>
      </w:r>
    </w:p>
    <w:p w:rsidR="00694C5A" w:rsidRP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b/>
          <w:color w:val="1A1A1A"/>
          <w:sz w:val="26"/>
          <w:szCs w:val="26"/>
        </w:rPr>
      </w:pPr>
      <w:proofErr w:type="gramStart"/>
      <w:r w:rsidRPr="00694C5A">
        <w:rPr>
          <w:rFonts w:ascii="Tahoma" w:hAnsi="Tahoma" w:cs="Tahoma"/>
          <w:b/>
          <w:color w:val="1A1A1A"/>
          <w:sz w:val="26"/>
          <w:szCs w:val="26"/>
        </w:rPr>
        <w:t>b)      b</w:t>
      </w:r>
      <w:proofErr w:type="gramEnd"/>
      <w:r w:rsidRPr="00694C5A">
        <w:rPr>
          <w:rFonts w:ascii="Tahoma" w:hAnsi="Tahoma" w:cs="Tahoma"/>
          <w:b/>
          <w:color w:val="1A1A1A"/>
          <w:sz w:val="26"/>
          <w:szCs w:val="26"/>
        </w:rPr>
        <w:t>) Sexual script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proofErr w:type="gramStart"/>
      <w:r>
        <w:rPr>
          <w:rFonts w:ascii="Tahoma" w:hAnsi="Tahoma" w:cs="Tahoma"/>
          <w:color w:val="1A1A1A"/>
          <w:sz w:val="26"/>
          <w:szCs w:val="26"/>
        </w:rPr>
        <w:lastRenderedPageBreak/>
        <w:t>c)      c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>) Sexual act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proofErr w:type="gramStart"/>
      <w:r>
        <w:rPr>
          <w:rFonts w:ascii="Tahoma" w:hAnsi="Tahoma" w:cs="Tahoma"/>
          <w:color w:val="1A1A1A"/>
          <w:sz w:val="26"/>
          <w:szCs w:val="26"/>
        </w:rPr>
        <w:t>d)      d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>) None of the above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What concept describes the notion that women are supposed to feel or behave differently from men where sexual matters are concerned?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proofErr w:type="gramStart"/>
      <w:r>
        <w:rPr>
          <w:rFonts w:ascii="Tahoma" w:hAnsi="Tahoma" w:cs="Tahoma"/>
          <w:color w:val="1A1A1A"/>
          <w:sz w:val="26"/>
          <w:szCs w:val="26"/>
        </w:rPr>
        <w:t>a)      a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>) Double ghetto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proofErr w:type="gramStart"/>
      <w:r>
        <w:rPr>
          <w:rFonts w:ascii="Tahoma" w:hAnsi="Tahoma" w:cs="Tahoma"/>
          <w:color w:val="1A1A1A"/>
          <w:sz w:val="26"/>
          <w:szCs w:val="26"/>
        </w:rPr>
        <w:t>b)      b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>) Sexual infidelity</w:t>
      </w:r>
    </w:p>
    <w:p w:rsidR="00694C5A" w:rsidRP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b/>
          <w:color w:val="1A1A1A"/>
          <w:sz w:val="26"/>
          <w:szCs w:val="26"/>
        </w:rPr>
      </w:pPr>
      <w:proofErr w:type="gramStart"/>
      <w:r w:rsidRPr="00694C5A">
        <w:rPr>
          <w:rFonts w:ascii="Tahoma" w:hAnsi="Tahoma" w:cs="Tahoma"/>
          <w:b/>
          <w:color w:val="1A1A1A"/>
          <w:sz w:val="26"/>
          <w:szCs w:val="26"/>
        </w:rPr>
        <w:t>c)      c</w:t>
      </w:r>
      <w:proofErr w:type="gramEnd"/>
      <w:r w:rsidRPr="00694C5A">
        <w:rPr>
          <w:rFonts w:ascii="Tahoma" w:hAnsi="Tahoma" w:cs="Tahoma"/>
          <w:b/>
          <w:color w:val="1A1A1A"/>
          <w:sz w:val="26"/>
          <w:szCs w:val="26"/>
        </w:rPr>
        <w:t>) Double standard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proofErr w:type="gramStart"/>
      <w:r>
        <w:rPr>
          <w:rFonts w:ascii="Tahoma" w:hAnsi="Tahoma" w:cs="Tahoma"/>
          <w:color w:val="1A1A1A"/>
          <w:sz w:val="26"/>
          <w:szCs w:val="26"/>
        </w:rPr>
        <w:t>d)      d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>) Pornography</w:t>
      </w:r>
    </w:p>
    <w:p w:rsidR="00425849" w:rsidRDefault="00425849" w:rsidP="00694C5A"/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Q. A __________ is the development of a single world market and the accompanying trend to increase interdependence among the economies of the world. 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a)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empire</w:t>
      </w:r>
      <w:proofErr w:type="gram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b)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free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 trade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c)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nation</w:t>
      </w:r>
      <w:proofErr w:type="gram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d) </w:t>
      </w:r>
      <w:proofErr w:type="spellStart"/>
      <w:proofErr w:type="gramStart"/>
      <w:r>
        <w:rPr>
          <w:rFonts w:ascii="Tahoma" w:hAnsi="Tahoma" w:cs="Tahoma"/>
          <w:color w:val="1A1A1A"/>
          <w:sz w:val="26"/>
          <w:szCs w:val="26"/>
        </w:rPr>
        <w:t>globalisation</w:t>
      </w:r>
      <w:proofErr w:type="spellEnd"/>
      <w:proofErr w:type="gram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e) </w:t>
      </w:r>
      <w:proofErr w:type="spellStart"/>
      <w:proofErr w:type="gramStart"/>
      <w:r>
        <w:rPr>
          <w:rFonts w:ascii="Tahoma" w:hAnsi="Tahoma" w:cs="Tahoma"/>
          <w:color w:val="1A1A1A"/>
          <w:sz w:val="26"/>
          <w:szCs w:val="26"/>
        </w:rPr>
        <w:t>centralised</w:t>
      </w:r>
      <w:proofErr w:type="spellEnd"/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 economy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Q. Which of the following is NOT true about the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Wallerstein's</w:t>
      </w:r>
      <w:proofErr w:type="spellEnd"/>
      <w:r>
        <w:rPr>
          <w:rFonts w:ascii="Tahoma" w:hAnsi="Tahoma" w:cs="Tahoma"/>
          <w:color w:val="1A1A1A"/>
          <w:sz w:val="26"/>
          <w:szCs w:val="26"/>
        </w:rPr>
        <w:t xml:space="preserve"> World Systems Theory Model?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a) Periphery state provides cheap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labour</w:t>
      </w:r>
      <w:proofErr w:type="spellEnd"/>
      <w:r>
        <w:rPr>
          <w:rFonts w:ascii="Tahoma" w:hAnsi="Tahoma" w:cs="Tahoma"/>
          <w:color w:val="1A1A1A"/>
          <w:sz w:val="26"/>
          <w:szCs w:val="26"/>
        </w:rPr>
        <w:t xml:space="preserve"> and raw materials to the core state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b) There is an unequal exchange between the core and periphery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c) Core and periphery relationship can only exist between countries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d) Ontario and Quebec can be seen as the periphery of London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e) Important ecological, cultural, and social differences also divide units on from another. 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Q. Through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modernisation</w:t>
      </w:r>
      <w:proofErr w:type="spellEnd"/>
      <w:r>
        <w:rPr>
          <w:rFonts w:ascii="Tahoma" w:hAnsi="Tahoma" w:cs="Tahoma"/>
          <w:color w:val="1A1A1A"/>
          <w:sz w:val="26"/>
          <w:szCs w:val="26"/>
        </w:rPr>
        <w:t>, the Western lifestyles and values spread, resulting in a general desire for democracy and culture. This is ___________ approach.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a)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capitalism</w:t>
      </w:r>
      <w:proofErr w:type="gram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b)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critical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 theory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c)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functionalist</w:t>
      </w:r>
      <w:proofErr w:type="gram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d)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symbolic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 interactionism</w:t>
      </w:r>
    </w:p>
    <w:p w:rsidR="00694C5A" w:rsidRDefault="00694C5A" w:rsidP="00694C5A">
      <w:pPr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e) Marxists</w:t>
      </w:r>
    </w:p>
    <w:p w:rsidR="00694C5A" w:rsidRDefault="00694C5A" w:rsidP="00694C5A">
      <w:pPr>
        <w:rPr>
          <w:rFonts w:ascii="Tahoma" w:hAnsi="Tahoma" w:cs="Tahoma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Theory: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1) Functionalism states that: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(a)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prostitution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is often about poverty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color w:val="1A1A1A"/>
          <w:sz w:val="26"/>
          <w:szCs w:val="26"/>
        </w:rPr>
        <w:t xml:space="preserve">(b) </w:t>
      </w:r>
      <w:proofErr w:type="gramStart"/>
      <w:r>
        <w:rPr>
          <w:rFonts w:ascii="Arial" w:hAnsi="Arial" w:cs="Arial"/>
          <w:b/>
          <w:bCs/>
          <w:color w:val="1A1A1A"/>
          <w:sz w:val="26"/>
          <w:szCs w:val="26"/>
        </w:rPr>
        <w:t>as</w:t>
      </w:r>
      <w:proofErr w:type="gramEnd"/>
      <w:r>
        <w:rPr>
          <w:rFonts w:ascii="Arial" w:hAnsi="Arial" w:cs="Arial"/>
          <w:b/>
          <w:bCs/>
          <w:color w:val="1A1A1A"/>
          <w:sz w:val="26"/>
          <w:szCs w:val="26"/>
        </w:rPr>
        <w:t xml:space="preserve"> long as sexual conformity and sexual deviance are isolated from each other they do not interfere or create tension</w:t>
      </w:r>
      <w:r>
        <w:rPr>
          <w:rFonts w:ascii="Arial" w:hAnsi="Arial" w:cs="Arial"/>
          <w:color w:val="1A1A1A"/>
          <w:sz w:val="26"/>
          <w:szCs w:val="26"/>
        </w:rPr>
        <w:t>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(c)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the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sexual behaviors seen as acceptable to society are considered normality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(d)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modern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thinking about sexuality is associated with the power structures of modern society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(e)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society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commonly views female sex workers as deviant and their male customers as normal men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Concepts: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1) The sexual behaviors society deems acceptable are referred to as: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(a)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the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norm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(b)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the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sexual double standard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color w:val="1A1A1A"/>
          <w:sz w:val="26"/>
          <w:szCs w:val="26"/>
        </w:rPr>
        <w:t xml:space="preserve">(c) </w:t>
      </w:r>
      <w:proofErr w:type="gramStart"/>
      <w:r>
        <w:rPr>
          <w:rFonts w:ascii="Arial" w:hAnsi="Arial" w:cs="Arial"/>
          <w:b/>
          <w:bCs/>
          <w:color w:val="1A1A1A"/>
          <w:sz w:val="26"/>
          <w:szCs w:val="26"/>
        </w:rPr>
        <w:t>sexual</w:t>
      </w:r>
      <w:proofErr w:type="gramEnd"/>
      <w:r>
        <w:rPr>
          <w:rFonts w:ascii="Arial" w:hAnsi="Arial" w:cs="Arial"/>
          <w:b/>
          <w:bCs/>
          <w:color w:val="1A1A1A"/>
          <w:sz w:val="26"/>
          <w:szCs w:val="26"/>
        </w:rPr>
        <w:t xml:space="preserve"> scripts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(d)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normality</w:t>
      </w:r>
      <w:proofErr w:type="gramEnd"/>
      <w:r>
        <w:rPr>
          <w:rFonts w:ascii="Arial" w:hAnsi="Arial" w:cs="Arial"/>
          <w:color w:val="1A1A1A"/>
          <w:sz w:val="26"/>
          <w:szCs w:val="26"/>
        </w:rPr>
        <w:t>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(e)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heterosexuality</w:t>
      </w:r>
      <w:proofErr w:type="gramEnd"/>
      <w:r>
        <w:rPr>
          <w:rFonts w:ascii="Arial" w:hAnsi="Arial" w:cs="Arial"/>
          <w:color w:val="1A1A1A"/>
          <w:sz w:val="26"/>
          <w:szCs w:val="26"/>
        </w:rPr>
        <w:t>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Empirical Data: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1) Kingsley Davis says that the prostitution industry: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color w:val="1A1A1A"/>
          <w:sz w:val="26"/>
          <w:szCs w:val="26"/>
        </w:rPr>
        <w:t xml:space="preserve">(a) </w:t>
      </w:r>
      <w:proofErr w:type="gramStart"/>
      <w:r>
        <w:rPr>
          <w:rFonts w:ascii="Arial" w:hAnsi="Arial" w:cs="Arial"/>
          <w:b/>
          <w:bCs/>
          <w:color w:val="1A1A1A"/>
          <w:sz w:val="26"/>
          <w:szCs w:val="26"/>
        </w:rPr>
        <w:t>fills</w:t>
      </w:r>
      <w:proofErr w:type="gramEnd"/>
      <w:r>
        <w:rPr>
          <w:rFonts w:ascii="Arial" w:hAnsi="Arial" w:cs="Arial"/>
          <w:b/>
          <w:bCs/>
          <w:color w:val="1A1A1A"/>
          <w:sz w:val="26"/>
          <w:szCs w:val="26"/>
        </w:rPr>
        <w:t xml:space="preserve"> the need for sexual satisfaction without imposing the socio-economic ties of relationship</w:t>
      </w:r>
      <w:r>
        <w:rPr>
          <w:rFonts w:ascii="Arial" w:hAnsi="Arial" w:cs="Arial"/>
          <w:color w:val="1A1A1A"/>
          <w:sz w:val="26"/>
          <w:szCs w:val="26"/>
        </w:rPr>
        <w:t>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(b)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destroys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the sanctity of marriage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(c)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feeds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into sexual infidelity 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(d)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strongly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relates to the pornography industry </w:t>
      </w:r>
    </w:p>
    <w:p w:rsidR="00694C5A" w:rsidRDefault="00694C5A" w:rsidP="00694C5A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(e)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causes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the emergence of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paraphilias</w:t>
      </w:r>
      <w:proofErr w:type="spellEnd"/>
      <w:r>
        <w:rPr>
          <w:rFonts w:ascii="Arial" w:hAnsi="Arial" w:cs="Arial"/>
          <w:color w:val="1A1A1A"/>
          <w:sz w:val="26"/>
          <w:szCs w:val="26"/>
        </w:rPr>
        <w:t> </w:t>
      </w:r>
    </w:p>
    <w:p w:rsidR="00694C5A" w:rsidRDefault="00694C5A" w:rsidP="00694C5A">
      <w:pPr>
        <w:rPr>
          <w:rFonts w:ascii="Arial" w:hAnsi="Arial" w:cs="Arial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1.One _____ believes that when elderly people disengage not because of their own wishes but others'.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symbolic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interactionists</w:t>
      </w:r>
      <w:proofErr w:type="spell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b.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structural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functionalists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**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</w:t>
      </w:r>
      <w:proofErr w:type="gramEnd"/>
      <w:r>
        <w:rPr>
          <w:rFonts w:ascii="Arial" w:hAnsi="Arial" w:cs="Arial"/>
          <w:color w:val="1A1A1A"/>
          <w:sz w:val="26"/>
          <w:szCs w:val="26"/>
        </w:rPr>
        <w:t>. critical theorists**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d.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liberal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feminists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e. Marxists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2._</w:t>
      </w:r>
      <w:proofErr w:type="gramEnd"/>
      <w:r>
        <w:rPr>
          <w:rFonts w:ascii="Arial" w:hAnsi="Arial" w:cs="Arial"/>
          <w:color w:val="1A1A1A"/>
          <w:sz w:val="26"/>
          <w:szCs w:val="26"/>
        </w:rPr>
        <w:t>_______ is dependency ratio.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a. The proportion of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dependants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compared to all the people.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b. The proportion of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dependants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compared to retired people.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**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. The proportion of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dependants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compared to working people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.*</w:t>
      </w:r>
      <w:proofErr w:type="gramEnd"/>
      <w:r>
        <w:rPr>
          <w:rFonts w:ascii="Arial" w:hAnsi="Arial" w:cs="Arial"/>
          <w:color w:val="1A1A1A"/>
          <w:sz w:val="26"/>
          <w:szCs w:val="26"/>
        </w:rPr>
        <w:t>*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d. The proportion of working people compared to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dependants</w:t>
      </w:r>
      <w:proofErr w:type="spellEnd"/>
      <w:r>
        <w:rPr>
          <w:rFonts w:ascii="Arial" w:hAnsi="Arial" w:cs="Arial"/>
          <w:color w:val="1A1A1A"/>
          <w:sz w:val="26"/>
          <w:szCs w:val="26"/>
        </w:rPr>
        <w:t>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e. The proportion of retired people compared to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dependants</w:t>
      </w:r>
      <w:proofErr w:type="spellEnd"/>
      <w:r>
        <w:rPr>
          <w:rFonts w:ascii="Arial" w:hAnsi="Arial" w:cs="Arial"/>
          <w:color w:val="1A1A1A"/>
          <w:sz w:val="26"/>
          <w:szCs w:val="26"/>
        </w:rPr>
        <w:t>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3.Which of the following statements is not true regarding age-versus-experience problem?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</w:rPr>
        <w:t>a.Age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</w:rPr>
        <w:t>-versus-experience problem could happen in both workplaces and families.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</w:rPr>
        <w:t>b.It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takes place more in workplaces because the correlation between age and rank is weaker there.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</w:rPr>
        <w:t>c.In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Francis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Ianni's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book, 'A Family Business (1972)', the 'crime family' perfectly describes an age-versus-experience problem.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</w:rPr>
        <w:t>d.Generally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</w:rPr>
        <w:t>, we can say the rank is proportionally increasing with age.</w:t>
      </w:r>
    </w:p>
    <w:p w:rsidR="00694C5A" w:rsidRDefault="00694C5A" w:rsidP="00694C5A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**</w:t>
      </w: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</w:rPr>
        <w:t>e.People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who ignore the wisdom of cultivating workmates often find themselves organizationally successful.**</w:t>
      </w:r>
    </w:p>
    <w:p w:rsidR="00694C5A" w:rsidRDefault="00694C5A" w:rsidP="00694C5A">
      <w:pPr>
        <w:rPr>
          <w:rFonts w:ascii="Arial" w:hAnsi="Arial" w:cs="Arial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1. __________________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argue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 that sexual norms and values change over time. This change occurs with a rewriting of rules about sexual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behaviour</w:t>
      </w:r>
      <w:proofErr w:type="spellEnd"/>
      <w:r>
        <w:rPr>
          <w:rFonts w:ascii="Tahoma" w:hAnsi="Tahoma" w:cs="Tahoma"/>
          <w:color w:val="1A1A1A"/>
          <w:sz w:val="26"/>
          <w:szCs w:val="26"/>
        </w:rPr>
        <w:t xml:space="preserve"> in the form of 'sexual scripts'.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a) Critical Theorists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b) Structural Functionalists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c) Symbolic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Interationists</w:t>
      </w:r>
      <w:proofErr w:type="spell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d) Feminists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2. People are taught from an early age that heterosexuality is a widely accepted social standard through the process of ____________.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a)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Heteronormativity</w:t>
      </w:r>
      <w:proofErr w:type="spell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b)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Homosociality</w:t>
      </w:r>
      <w:proofErr w:type="spell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c)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Heterostandard</w:t>
      </w:r>
      <w:proofErr w:type="spell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d) Patriarchy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3. The idea that gender is performed rather than innate and that gender is not a binary concept was proposed by ____________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a) Alfred Kinsey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b) Judith Butler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c) Dorothy Smith</w:t>
      </w:r>
    </w:p>
    <w:p w:rsidR="00694C5A" w:rsidRDefault="00694C5A" w:rsidP="00694C5A">
      <w:pPr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d) Lorne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Tepperman</w:t>
      </w:r>
      <w:proofErr w:type="spellEnd"/>
    </w:p>
    <w:p w:rsidR="00694C5A" w:rsidRDefault="00694C5A" w:rsidP="00694C5A">
      <w:pPr>
        <w:rPr>
          <w:rFonts w:ascii="Tahoma" w:hAnsi="Tahoma" w:cs="Tahoma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From a _______________ viewpoint, men benefit from the exploitation and gender inequality reflected in prostitution.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A) Functionalist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B) Critical Theorist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C) Feminist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D) Symbolic </w:t>
      </w:r>
      <w:proofErr w:type="spellStart"/>
      <w:r>
        <w:rPr>
          <w:rFonts w:ascii="Tahoma" w:hAnsi="Tahoma" w:cs="Tahoma"/>
          <w:color w:val="1A1A1A"/>
          <w:sz w:val="26"/>
          <w:szCs w:val="26"/>
        </w:rPr>
        <w:t>Interactionalist</w:t>
      </w:r>
      <w:proofErr w:type="spellEnd"/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E) Marxist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The concept of sexual double standard refers to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A) Women have to work two jobs in order to support a single-parent household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B) Women are more accepting of homosexuals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C) Men and women are supposed to feel or behave differently where sexual matters are concerned</w:t>
      </w:r>
    </w:p>
    <w:p w:rsidR="00694C5A" w:rsidRDefault="00694C5A" w:rsidP="00694C5A">
      <w:pPr>
        <w:widowControl w:val="0"/>
        <w:autoSpaceDE w:val="0"/>
        <w:autoSpaceDN w:val="0"/>
        <w:adjustRightInd w:val="0"/>
        <w:spacing w:after="26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D) Females are more exposed to homosexuality than their male counterparts</w:t>
      </w:r>
    </w:p>
    <w:p w:rsidR="00694C5A" w:rsidRDefault="00694C5A" w:rsidP="00694C5A">
      <w:pPr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E) The media plays a key role in portraying women as sexual objects</w:t>
      </w:r>
    </w:p>
    <w:p w:rsidR="00694C5A" w:rsidRDefault="00694C5A" w:rsidP="00694C5A">
      <w:pPr>
        <w:rPr>
          <w:rFonts w:ascii="Tahoma" w:hAnsi="Tahoma" w:cs="Tahoma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Which theory takes a modernization approach to the spread of Western culture, suggesting it provides jobs and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and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salaries and supports the entry of Western capital?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symbolic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interactionist</w:t>
      </w:r>
      <w:proofErr w:type="spell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b)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critical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theory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c)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functionalist</w:t>
      </w:r>
      <w:proofErr w:type="gramEnd"/>
      <w:r>
        <w:rPr>
          <w:rFonts w:ascii="Arial" w:hAnsi="Arial" w:cs="Arial"/>
          <w:color w:val="1A1A1A"/>
          <w:sz w:val="26"/>
          <w:szCs w:val="26"/>
        </w:rPr>
        <w:t>*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feminism</w:t>
      </w:r>
      <w:proofErr w:type="gram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e)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globalization</w:t>
      </w:r>
      <w:proofErr w:type="gram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The concept of globalization refers to...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increased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independence among economies of the world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gramStart"/>
      <w:r>
        <w:rPr>
          <w:rFonts w:ascii="Arial" w:hAnsi="Arial" w:cs="Arial"/>
          <w:color w:val="1A1A1A"/>
          <w:sz w:val="26"/>
          <w:szCs w:val="26"/>
        </w:rPr>
        <w:t>b)development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of a single world market and the accompanying trend to increased independence among economies of the world*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c)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people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moving away from their home country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the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development of cultural communities such as Chinatown within metropolitan cities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e)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trading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between countries around the world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In the manifesto of the communist party, what do they suggest is necessary for social inequality and strife to end?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collapse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of the capitalist system*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b)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elimination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of the proletariat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c)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elimination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of the bourgeoisie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the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creation of a third class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e)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stronger capitalist system</w:t>
      </w:r>
    </w:p>
    <w:p w:rsidR="00694C5A" w:rsidRDefault="00694C5A" w:rsidP="00694C5A"/>
    <w:p w:rsidR="00694C5A" w:rsidRDefault="00694C5A" w:rsidP="00694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1A1A1A"/>
          <w:kern w:val="1"/>
        </w:rPr>
      </w:pPr>
      <w:r>
        <w:rPr>
          <w:rFonts w:ascii="Helvetica" w:hAnsi="Helvetica" w:cs="Helvetica"/>
          <w:color w:val="1A1A1A"/>
        </w:rPr>
        <w:t>1. Which theory suggests that prostitution is a result of poverty, where women lack access to legitimate means of earning money?</w:t>
      </w:r>
    </w:p>
    <w:p w:rsidR="00694C5A" w:rsidRDefault="00694C5A" w:rsidP="00694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A1A1A"/>
          <w:kern w:val="1"/>
        </w:rPr>
      </w:pPr>
      <w:proofErr w:type="gramStart"/>
      <w:r>
        <w:rPr>
          <w:rFonts w:ascii="Helvetica" w:hAnsi="Helvetica" w:cs="Helvetica"/>
          <w:color w:val="1A1A1A"/>
        </w:rPr>
        <w:t>symbolic</w:t>
      </w:r>
      <w:proofErr w:type="gramEnd"/>
      <w:r>
        <w:rPr>
          <w:rFonts w:ascii="Helvetica" w:hAnsi="Helvetica" w:cs="Helvetica"/>
          <w:color w:val="1A1A1A"/>
        </w:rPr>
        <w:t xml:space="preserve"> interactionism</w:t>
      </w:r>
    </w:p>
    <w:p w:rsidR="00694C5A" w:rsidRDefault="00694C5A" w:rsidP="00694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A1A1A"/>
          <w:kern w:val="1"/>
        </w:rPr>
      </w:pPr>
      <w:proofErr w:type="gramStart"/>
      <w:r>
        <w:rPr>
          <w:rFonts w:ascii="Helvetica" w:hAnsi="Helvetica" w:cs="Helvetica"/>
          <w:color w:val="1A1A1A"/>
        </w:rPr>
        <w:t>functionalism</w:t>
      </w:r>
      <w:proofErr w:type="gramEnd"/>
    </w:p>
    <w:p w:rsidR="00694C5A" w:rsidRPr="00694C5A" w:rsidRDefault="00694C5A" w:rsidP="00694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1A1A1A"/>
          <w:kern w:val="1"/>
        </w:rPr>
      </w:pPr>
      <w:proofErr w:type="gramStart"/>
      <w:r w:rsidRPr="00694C5A">
        <w:rPr>
          <w:rFonts w:ascii="Helvetica" w:hAnsi="Helvetica" w:cs="Helvetica"/>
          <w:b/>
          <w:color w:val="1A1A1A"/>
        </w:rPr>
        <w:t>critical</w:t>
      </w:r>
      <w:proofErr w:type="gramEnd"/>
      <w:r w:rsidRPr="00694C5A">
        <w:rPr>
          <w:rFonts w:ascii="Helvetica" w:hAnsi="Helvetica" w:cs="Helvetica"/>
          <w:b/>
          <w:color w:val="1A1A1A"/>
        </w:rPr>
        <w:t xml:space="preserve"> theory</w:t>
      </w:r>
    </w:p>
    <w:p w:rsidR="00694C5A" w:rsidRDefault="00694C5A" w:rsidP="00694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A1A1A"/>
          <w:kern w:val="1"/>
        </w:rPr>
      </w:pPr>
      <w:proofErr w:type="gramStart"/>
      <w:r>
        <w:rPr>
          <w:rFonts w:ascii="Helvetica" w:hAnsi="Helvetica" w:cs="Helvetica"/>
          <w:color w:val="1A1A1A"/>
        </w:rPr>
        <w:t>feminist</w:t>
      </w:r>
      <w:proofErr w:type="gramEnd"/>
      <w:r>
        <w:rPr>
          <w:rFonts w:ascii="Helvetica" w:hAnsi="Helvetica" w:cs="Helvetica"/>
          <w:color w:val="1A1A1A"/>
        </w:rPr>
        <w:t xml:space="preserve"> theory</w:t>
      </w:r>
    </w:p>
    <w:p w:rsidR="00694C5A" w:rsidRPr="00694C5A" w:rsidRDefault="00694C5A" w:rsidP="00694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A1A1A"/>
          <w:kern w:val="1"/>
        </w:rPr>
      </w:pPr>
      <w:proofErr w:type="gramStart"/>
      <w:r>
        <w:rPr>
          <w:rFonts w:ascii="Helvetica" w:hAnsi="Helvetica" w:cs="Helvetica"/>
          <w:color w:val="1A1A1A"/>
        </w:rPr>
        <w:t>postmodernism</w:t>
      </w:r>
      <w:proofErr w:type="gramEnd"/>
    </w:p>
    <w:p w:rsidR="00694C5A" w:rsidRDefault="00694C5A" w:rsidP="00694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1A1A1A"/>
          <w:kern w:val="1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1A1A1A"/>
          <w:kern w:val="1"/>
        </w:rPr>
      </w:pPr>
      <w:r>
        <w:rPr>
          <w:rFonts w:ascii="Helvetica" w:hAnsi="Helvetica" w:cs="Helvetica"/>
          <w:color w:val="1A1A1A"/>
        </w:rPr>
        <w:t>2. Which of the following is not considered a paraphilia?</w:t>
      </w:r>
    </w:p>
    <w:p w:rsidR="00694C5A" w:rsidRDefault="00694C5A" w:rsidP="00694C5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A1A1A"/>
          <w:kern w:val="1"/>
        </w:rPr>
      </w:pPr>
      <w:proofErr w:type="gramStart"/>
      <w:r>
        <w:rPr>
          <w:rFonts w:ascii="Helvetica" w:hAnsi="Helvetica" w:cs="Helvetica"/>
          <w:color w:val="1A1A1A"/>
        </w:rPr>
        <w:t>exhibitionism</w:t>
      </w:r>
      <w:proofErr w:type="gramEnd"/>
    </w:p>
    <w:p w:rsidR="00694C5A" w:rsidRDefault="00694C5A" w:rsidP="00694C5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A1A1A"/>
          <w:kern w:val="1"/>
        </w:rPr>
      </w:pPr>
      <w:proofErr w:type="gramStart"/>
      <w:r>
        <w:rPr>
          <w:rFonts w:ascii="Helvetica" w:hAnsi="Helvetica" w:cs="Helvetica"/>
          <w:color w:val="1A1A1A"/>
        </w:rPr>
        <w:t>pedophilia</w:t>
      </w:r>
      <w:proofErr w:type="gramEnd"/>
    </w:p>
    <w:p w:rsidR="00694C5A" w:rsidRDefault="00694C5A" w:rsidP="00694C5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A1A1A"/>
          <w:kern w:val="1"/>
        </w:rPr>
      </w:pPr>
      <w:proofErr w:type="spellStart"/>
      <w:proofErr w:type="gramStart"/>
      <w:r>
        <w:rPr>
          <w:rFonts w:ascii="Helvetica" w:hAnsi="Helvetica" w:cs="Helvetica"/>
          <w:color w:val="1A1A1A"/>
        </w:rPr>
        <w:t>frotteurism</w:t>
      </w:r>
      <w:proofErr w:type="spellEnd"/>
      <w:proofErr w:type="gramEnd"/>
    </w:p>
    <w:p w:rsidR="00694C5A" w:rsidRPr="00694C5A" w:rsidRDefault="00694C5A" w:rsidP="00694C5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1A1A1A"/>
          <w:kern w:val="1"/>
        </w:rPr>
      </w:pPr>
      <w:proofErr w:type="gramStart"/>
      <w:r w:rsidRPr="00694C5A">
        <w:rPr>
          <w:rFonts w:ascii="Helvetica" w:hAnsi="Helvetica" w:cs="Helvetica"/>
          <w:b/>
          <w:color w:val="1A1A1A"/>
        </w:rPr>
        <w:t>homosexuality</w:t>
      </w:r>
      <w:proofErr w:type="gramEnd"/>
    </w:p>
    <w:p w:rsidR="00694C5A" w:rsidRPr="00694C5A" w:rsidRDefault="00694C5A" w:rsidP="00694C5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A1A1A"/>
          <w:kern w:val="1"/>
        </w:rPr>
      </w:pPr>
      <w:proofErr w:type="gramStart"/>
      <w:r>
        <w:rPr>
          <w:rFonts w:ascii="Helvetica" w:hAnsi="Helvetica" w:cs="Helvetica"/>
          <w:color w:val="1A1A1A"/>
        </w:rPr>
        <w:t>voyeurism</w:t>
      </w:r>
      <w:proofErr w:type="gramEnd"/>
    </w:p>
    <w:p w:rsidR="00694C5A" w:rsidRDefault="00694C5A" w:rsidP="00694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1A1A1A"/>
          <w:kern w:val="1"/>
        </w:rPr>
      </w:pPr>
    </w:p>
    <w:p w:rsidR="00694C5A" w:rsidRDefault="00694C5A" w:rsidP="00694C5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A1A1A"/>
          <w:kern w:val="1"/>
        </w:rPr>
      </w:pPr>
      <w:r>
        <w:rPr>
          <w:rFonts w:ascii="Helvetica" w:hAnsi="Helvetica" w:cs="Helvetica"/>
          <w:color w:val="1A1A1A"/>
        </w:rPr>
        <w:t>Which of the following is false regarding the sexual double standard?</w:t>
      </w:r>
    </w:p>
    <w:p w:rsidR="00694C5A" w:rsidRDefault="00694C5A" w:rsidP="00694C5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A1A1A"/>
          <w:kern w:val="1"/>
        </w:rPr>
      </w:pPr>
      <w:proofErr w:type="gramStart"/>
      <w:r>
        <w:rPr>
          <w:rFonts w:ascii="Helvetica" w:hAnsi="Helvetica" w:cs="Helvetica"/>
          <w:color w:val="1A1A1A"/>
        </w:rPr>
        <w:t>the</w:t>
      </w:r>
      <w:proofErr w:type="gramEnd"/>
      <w:r>
        <w:rPr>
          <w:rFonts w:ascii="Helvetica" w:hAnsi="Helvetica" w:cs="Helvetica"/>
          <w:color w:val="1A1A1A"/>
        </w:rPr>
        <w:t xml:space="preserve"> sexual double standard is declining</w:t>
      </w:r>
    </w:p>
    <w:p w:rsidR="00694C5A" w:rsidRPr="00694C5A" w:rsidRDefault="00694C5A" w:rsidP="00694C5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1A1A1A"/>
          <w:kern w:val="1"/>
        </w:rPr>
      </w:pPr>
      <w:proofErr w:type="gramStart"/>
      <w:r w:rsidRPr="00694C5A">
        <w:rPr>
          <w:rFonts w:ascii="Helvetica" w:hAnsi="Helvetica" w:cs="Helvetica"/>
          <w:b/>
          <w:color w:val="1A1A1A"/>
        </w:rPr>
        <w:t>men</w:t>
      </w:r>
      <w:proofErr w:type="gramEnd"/>
      <w:r w:rsidRPr="00694C5A">
        <w:rPr>
          <w:rFonts w:ascii="Helvetica" w:hAnsi="Helvetica" w:cs="Helvetica"/>
          <w:b/>
          <w:color w:val="1A1A1A"/>
        </w:rPr>
        <w:t xml:space="preserve"> and women value contraception equally</w:t>
      </w:r>
    </w:p>
    <w:p w:rsidR="00694C5A" w:rsidRDefault="00694C5A" w:rsidP="00694C5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A1A1A"/>
          <w:kern w:val="1"/>
        </w:rPr>
      </w:pPr>
      <w:proofErr w:type="gramStart"/>
      <w:r>
        <w:rPr>
          <w:rFonts w:ascii="Helvetica" w:hAnsi="Helvetica" w:cs="Helvetica"/>
          <w:color w:val="1A1A1A"/>
        </w:rPr>
        <w:t>sexual</w:t>
      </w:r>
      <w:proofErr w:type="gramEnd"/>
      <w:r>
        <w:rPr>
          <w:rFonts w:ascii="Helvetica" w:hAnsi="Helvetica" w:cs="Helvetica"/>
          <w:color w:val="1A1A1A"/>
        </w:rPr>
        <w:t xml:space="preserve"> equality is a necessary ingredient for romantic sexual intimacy</w:t>
      </w:r>
    </w:p>
    <w:p w:rsidR="00694C5A" w:rsidRDefault="00694C5A" w:rsidP="00694C5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A1A1A"/>
          <w:kern w:val="1"/>
        </w:rPr>
      </w:pPr>
      <w:proofErr w:type="gramStart"/>
      <w:r>
        <w:rPr>
          <w:rFonts w:ascii="Helvetica" w:hAnsi="Helvetica" w:cs="Helvetica"/>
          <w:color w:val="1A1A1A"/>
        </w:rPr>
        <w:t>women</w:t>
      </w:r>
      <w:proofErr w:type="gramEnd"/>
      <w:r>
        <w:rPr>
          <w:rFonts w:ascii="Helvetica" w:hAnsi="Helvetica" w:cs="Helvetica"/>
          <w:color w:val="1A1A1A"/>
        </w:rPr>
        <w:t xml:space="preserve"> and men are approaching sexuality in more similar and equal ways</w:t>
      </w:r>
    </w:p>
    <w:p w:rsidR="00694C5A" w:rsidRDefault="00694C5A" w:rsidP="00694C5A">
      <w:pPr>
        <w:rPr>
          <w:rFonts w:ascii="Helvetica" w:hAnsi="Helvetica" w:cs="Helvetica"/>
          <w:color w:val="1A1A1A"/>
        </w:rPr>
      </w:pPr>
      <w:proofErr w:type="gramStart"/>
      <w:r>
        <w:rPr>
          <w:rFonts w:ascii="Helvetica" w:hAnsi="Helvetica" w:cs="Helvetica"/>
          <w:color w:val="1A1A1A"/>
        </w:rPr>
        <w:t>sociocultural</w:t>
      </w:r>
      <w:proofErr w:type="gramEnd"/>
      <w:r>
        <w:rPr>
          <w:rFonts w:ascii="Helvetica" w:hAnsi="Helvetica" w:cs="Helvetica"/>
          <w:color w:val="1A1A1A"/>
        </w:rPr>
        <w:t xml:space="preserve"> beliefs about purity affects the double standard</w:t>
      </w:r>
    </w:p>
    <w:p w:rsidR="00694C5A" w:rsidRPr="000742FC" w:rsidRDefault="00694C5A" w:rsidP="00694C5A">
      <w:pPr>
        <w:pStyle w:val="NoSpacing"/>
        <w:rPr>
          <w:rFonts w:asciiTheme="majorHAnsi" w:hAnsiTheme="majorHAnsi"/>
          <w:b/>
          <w:sz w:val="26"/>
          <w:lang w:val="en-CA"/>
        </w:rPr>
      </w:pPr>
      <w:r w:rsidRPr="000742FC">
        <w:rPr>
          <w:rFonts w:asciiTheme="majorHAnsi" w:hAnsiTheme="majorHAnsi"/>
          <w:b/>
          <w:sz w:val="26"/>
          <w:lang w:val="en-CA"/>
        </w:rPr>
        <w:t>Findings Question</w:t>
      </w:r>
    </w:p>
    <w:p w:rsidR="00694C5A" w:rsidRPr="000742FC" w:rsidRDefault="00694C5A" w:rsidP="00694C5A">
      <w:pPr>
        <w:pStyle w:val="NoSpacing"/>
        <w:rPr>
          <w:rFonts w:asciiTheme="majorHAnsi" w:hAnsiTheme="majorHAnsi"/>
          <w:b/>
          <w:sz w:val="48"/>
          <w:lang w:val="en-CA"/>
        </w:rPr>
      </w:pPr>
    </w:p>
    <w:p w:rsidR="00694C5A" w:rsidRPr="000742FC" w:rsidRDefault="00694C5A" w:rsidP="00694C5A">
      <w:pPr>
        <w:pStyle w:val="NoSpacing"/>
        <w:numPr>
          <w:ilvl w:val="0"/>
          <w:numId w:val="5"/>
        </w:numPr>
        <w:rPr>
          <w:rFonts w:asciiTheme="majorHAnsi" w:hAnsiTheme="majorHAnsi"/>
          <w:sz w:val="40"/>
        </w:rPr>
      </w:pPr>
      <w:r w:rsidRPr="000742FC">
        <w:rPr>
          <w:rFonts w:asciiTheme="majorHAnsi" w:hAnsiTheme="majorHAnsi"/>
          <w:sz w:val="40"/>
        </w:rPr>
        <w:t>What is true about the influence of the American portrayal of Muslims following 9/11 on Canada?</w:t>
      </w:r>
    </w:p>
    <w:p w:rsidR="00694C5A" w:rsidRPr="000742FC" w:rsidRDefault="00694C5A" w:rsidP="00694C5A">
      <w:pPr>
        <w:pStyle w:val="NoSpacing"/>
        <w:numPr>
          <w:ilvl w:val="1"/>
          <w:numId w:val="5"/>
        </w:numPr>
        <w:rPr>
          <w:rFonts w:asciiTheme="majorHAnsi" w:hAnsiTheme="majorHAnsi"/>
        </w:rPr>
      </w:pPr>
      <w:r w:rsidRPr="000742FC">
        <w:rPr>
          <w:rFonts w:asciiTheme="majorHAnsi" w:hAnsiTheme="majorHAnsi"/>
        </w:rPr>
        <w:t>It resulted in an increase in hate crimes towards Muslims</w:t>
      </w:r>
    </w:p>
    <w:p w:rsidR="00694C5A" w:rsidRPr="000742FC" w:rsidRDefault="00694C5A" w:rsidP="00694C5A">
      <w:pPr>
        <w:pStyle w:val="NoSpacing"/>
        <w:numPr>
          <w:ilvl w:val="1"/>
          <w:numId w:val="5"/>
        </w:numPr>
        <w:rPr>
          <w:rFonts w:asciiTheme="majorHAnsi" w:hAnsiTheme="majorHAnsi"/>
        </w:rPr>
      </w:pPr>
      <w:r w:rsidRPr="000742FC">
        <w:rPr>
          <w:rFonts w:asciiTheme="majorHAnsi" w:hAnsiTheme="majorHAnsi"/>
        </w:rPr>
        <w:t>It resulted in a decrease in immigrants in Canada.</w:t>
      </w:r>
    </w:p>
    <w:p w:rsidR="00694C5A" w:rsidRPr="000742FC" w:rsidRDefault="00694C5A" w:rsidP="00694C5A">
      <w:pPr>
        <w:pStyle w:val="NoSpacing"/>
        <w:numPr>
          <w:ilvl w:val="1"/>
          <w:numId w:val="5"/>
        </w:numPr>
        <w:rPr>
          <w:rFonts w:asciiTheme="majorHAnsi" w:hAnsiTheme="majorHAnsi"/>
        </w:rPr>
      </w:pPr>
      <w:r w:rsidRPr="000742FC">
        <w:rPr>
          <w:rFonts w:asciiTheme="majorHAnsi" w:hAnsiTheme="majorHAnsi"/>
        </w:rPr>
        <w:t>It resulted in an increase in emigration of Muslims out of Canada.</w:t>
      </w:r>
    </w:p>
    <w:p w:rsidR="00694C5A" w:rsidRPr="000742FC" w:rsidRDefault="00694C5A" w:rsidP="00694C5A">
      <w:pPr>
        <w:pStyle w:val="NoSpacing"/>
        <w:numPr>
          <w:ilvl w:val="1"/>
          <w:numId w:val="5"/>
        </w:numPr>
        <w:rPr>
          <w:rFonts w:asciiTheme="majorHAnsi" w:hAnsiTheme="majorHAnsi"/>
        </w:rPr>
      </w:pPr>
      <w:r w:rsidRPr="000742FC">
        <w:rPr>
          <w:rFonts w:asciiTheme="majorHAnsi" w:hAnsiTheme="majorHAnsi"/>
        </w:rPr>
        <w:t>It resulted in a culture war between Canadians and Muslims.</w:t>
      </w:r>
    </w:p>
    <w:p w:rsidR="00694C5A" w:rsidRPr="000742FC" w:rsidRDefault="00694C5A" w:rsidP="00694C5A">
      <w:pPr>
        <w:pStyle w:val="NoSpacing"/>
        <w:numPr>
          <w:ilvl w:val="1"/>
          <w:numId w:val="5"/>
        </w:numPr>
        <w:rPr>
          <w:rFonts w:asciiTheme="majorHAnsi" w:hAnsiTheme="majorHAnsi"/>
        </w:rPr>
      </w:pPr>
      <w:r w:rsidRPr="000742FC">
        <w:rPr>
          <w:rFonts w:asciiTheme="majorHAnsi" w:hAnsiTheme="majorHAnsi"/>
        </w:rPr>
        <w:t>There was relatively no influence on Canadian’s perspectives towards Muslims.</w:t>
      </w:r>
    </w:p>
    <w:p w:rsidR="00694C5A" w:rsidRPr="000742FC" w:rsidRDefault="00694C5A" w:rsidP="00694C5A">
      <w:pPr>
        <w:pStyle w:val="NoSpacing"/>
        <w:rPr>
          <w:rFonts w:asciiTheme="majorHAnsi" w:hAnsiTheme="majorHAnsi"/>
          <w:sz w:val="40"/>
        </w:rPr>
      </w:pPr>
    </w:p>
    <w:p w:rsidR="00694C5A" w:rsidRPr="000742FC" w:rsidRDefault="00694C5A" w:rsidP="00694C5A">
      <w:pPr>
        <w:pStyle w:val="NoSpacing"/>
        <w:rPr>
          <w:rFonts w:asciiTheme="majorHAnsi" w:hAnsiTheme="majorHAnsi"/>
          <w:b/>
          <w:sz w:val="26"/>
        </w:rPr>
      </w:pPr>
      <w:r w:rsidRPr="000742FC">
        <w:rPr>
          <w:rFonts w:asciiTheme="majorHAnsi" w:hAnsiTheme="majorHAnsi"/>
          <w:b/>
          <w:sz w:val="26"/>
        </w:rPr>
        <w:t>Concept Question</w:t>
      </w:r>
    </w:p>
    <w:p w:rsidR="00694C5A" w:rsidRPr="000742FC" w:rsidRDefault="00694C5A" w:rsidP="00694C5A">
      <w:pPr>
        <w:pStyle w:val="NoSpacing"/>
        <w:rPr>
          <w:rFonts w:asciiTheme="majorHAnsi" w:hAnsiTheme="majorHAnsi"/>
          <w:sz w:val="20"/>
        </w:rPr>
      </w:pPr>
    </w:p>
    <w:p w:rsidR="00694C5A" w:rsidRPr="000742FC" w:rsidRDefault="00694C5A" w:rsidP="00694C5A">
      <w:pPr>
        <w:pStyle w:val="NoSpacing"/>
        <w:numPr>
          <w:ilvl w:val="0"/>
          <w:numId w:val="6"/>
        </w:numPr>
        <w:rPr>
          <w:rFonts w:asciiTheme="majorHAnsi" w:hAnsiTheme="majorHAnsi"/>
          <w:sz w:val="20"/>
        </w:rPr>
      </w:pPr>
      <w:r w:rsidRPr="000742FC">
        <w:rPr>
          <w:rFonts w:asciiTheme="majorHAnsi" w:hAnsiTheme="majorHAnsi"/>
          <w:sz w:val="40"/>
        </w:rPr>
        <w:t>Which of the following are roles of non-governmental organizations?</w:t>
      </w:r>
    </w:p>
    <w:p w:rsidR="00694C5A" w:rsidRPr="000742FC" w:rsidRDefault="00694C5A" w:rsidP="00694C5A">
      <w:pPr>
        <w:pStyle w:val="NoSpacing"/>
        <w:numPr>
          <w:ilvl w:val="1"/>
          <w:numId w:val="6"/>
        </w:numPr>
        <w:rPr>
          <w:rFonts w:asciiTheme="majorHAnsi" w:hAnsiTheme="majorHAnsi"/>
          <w:sz w:val="20"/>
        </w:rPr>
      </w:pPr>
      <w:r w:rsidRPr="000742FC">
        <w:rPr>
          <w:rFonts w:asciiTheme="majorHAnsi" w:hAnsiTheme="majorHAnsi"/>
          <w:sz w:val="20"/>
        </w:rPr>
        <w:t>Solve problems between nations</w:t>
      </w:r>
    </w:p>
    <w:p w:rsidR="00694C5A" w:rsidRPr="000742FC" w:rsidRDefault="00694C5A" w:rsidP="00694C5A">
      <w:pPr>
        <w:pStyle w:val="NoSpacing"/>
        <w:numPr>
          <w:ilvl w:val="1"/>
          <w:numId w:val="6"/>
        </w:numPr>
        <w:rPr>
          <w:rFonts w:asciiTheme="majorHAnsi" w:hAnsiTheme="majorHAnsi"/>
          <w:sz w:val="20"/>
        </w:rPr>
      </w:pPr>
      <w:r w:rsidRPr="000742FC">
        <w:rPr>
          <w:rFonts w:asciiTheme="majorHAnsi" w:hAnsiTheme="majorHAnsi"/>
          <w:sz w:val="20"/>
        </w:rPr>
        <w:t>Reduce influence of regions, nations, empires as political actors</w:t>
      </w:r>
    </w:p>
    <w:p w:rsidR="00694C5A" w:rsidRPr="000742FC" w:rsidRDefault="00694C5A" w:rsidP="00694C5A">
      <w:pPr>
        <w:pStyle w:val="NoSpacing"/>
        <w:numPr>
          <w:ilvl w:val="1"/>
          <w:numId w:val="6"/>
        </w:numPr>
        <w:rPr>
          <w:rFonts w:asciiTheme="majorHAnsi" w:hAnsiTheme="majorHAnsi"/>
          <w:sz w:val="20"/>
        </w:rPr>
      </w:pPr>
      <w:r w:rsidRPr="000742FC">
        <w:rPr>
          <w:rFonts w:asciiTheme="majorHAnsi" w:hAnsiTheme="majorHAnsi"/>
          <w:sz w:val="20"/>
        </w:rPr>
        <w:t>Provide relief aid in times of natural disaster</w:t>
      </w:r>
    </w:p>
    <w:p w:rsidR="00694C5A" w:rsidRPr="000742FC" w:rsidRDefault="00694C5A" w:rsidP="00694C5A">
      <w:pPr>
        <w:pStyle w:val="NoSpacing"/>
        <w:numPr>
          <w:ilvl w:val="1"/>
          <w:numId w:val="6"/>
        </w:numPr>
        <w:rPr>
          <w:rFonts w:asciiTheme="majorHAnsi" w:hAnsiTheme="majorHAnsi"/>
          <w:sz w:val="20"/>
        </w:rPr>
      </w:pPr>
      <w:r w:rsidRPr="000742FC">
        <w:rPr>
          <w:rFonts w:asciiTheme="majorHAnsi" w:hAnsiTheme="majorHAnsi"/>
          <w:sz w:val="20"/>
        </w:rPr>
        <w:t>All of the above</w:t>
      </w:r>
    </w:p>
    <w:p w:rsidR="00694C5A" w:rsidRDefault="00694C5A" w:rsidP="00694C5A">
      <w:pPr>
        <w:pStyle w:val="NoSpacing"/>
        <w:numPr>
          <w:ilvl w:val="1"/>
          <w:numId w:val="6"/>
        </w:numPr>
        <w:rPr>
          <w:rFonts w:asciiTheme="majorHAnsi" w:hAnsiTheme="majorHAnsi"/>
          <w:sz w:val="20"/>
        </w:rPr>
      </w:pPr>
      <w:r w:rsidRPr="000742FC">
        <w:rPr>
          <w:rFonts w:asciiTheme="majorHAnsi" w:hAnsiTheme="majorHAnsi"/>
          <w:sz w:val="20"/>
        </w:rPr>
        <w:t>A &amp; B only</w:t>
      </w:r>
    </w:p>
    <w:p w:rsidR="00694C5A" w:rsidRDefault="00694C5A" w:rsidP="00694C5A">
      <w:pPr>
        <w:pStyle w:val="NoSpacing"/>
        <w:rPr>
          <w:rFonts w:asciiTheme="majorHAnsi" w:hAnsiTheme="majorHAnsi"/>
          <w:sz w:val="20"/>
        </w:rPr>
      </w:pPr>
    </w:p>
    <w:p w:rsidR="00694C5A" w:rsidRDefault="00694C5A" w:rsidP="00694C5A">
      <w:pPr>
        <w:pStyle w:val="NoSpacing"/>
        <w:rPr>
          <w:rFonts w:ascii="ITC Officina Serif Std Book" w:hAnsi="ITC Officina Serif Std Book"/>
          <w:b/>
          <w:sz w:val="26"/>
        </w:rPr>
      </w:pPr>
      <w:r>
        <w:rPr>
          <w:rFonts w:ascii="ITC Officina Serif Std Book" w:hAnsi="ITC Officina Serif Std Book"/>
          <w:b/>
          <w:sz w:val="26"/>
        </w:rPr>
        <w:t>Theory Question</w:t>
      </w:r>
    </w:p>
    <w:p w:rsidR="00694C5A" w:rsidRDefault="00694C5A" w:rsidP="00694C5A">
      <w:pPr>
        <w:pStyle w:val="NoSpacing"/>
        <w:rPr>
          <w:rFonts w:ascii="ITC Officina Serif Std Book" w:hAnsi="ITC Officina Serif Std Book"/>
          <w:b/>
          <w:sz w:val="26"/>
        </w:rPr>
      </w:pPr>
    </w:p>
    <w:p w:rsidR="00694C5A" w:rsidRPr="002C68D3" w:rsidRDefault="00694C5A" w:rsidP="00694C5A">
      <w:pPr>
        <w:pStyle w:val="NoSpacing"/>
        <w:numPr>
          <w:ilvl w:val="0"/>
          <w:numId w:val="7"/>
        </w:numPr>
        <w:rPr>
          <w:rFonts w:ascii="ITC Officina Serif Std Book" w:hAnsi="ITC Officina Serif Std Book"/>
          <w:sz w:val="40"/>
        </w:rPr>
      </w:pPr>
      <w:r w:rsidRPr="002C68D3">
        <w:rPr>
          <w:rFonts w:ascii="ITC Officina Serif Std Book" w:hAnsi="ITC Officina Serif Std Book"/>
          <w:sz w:val="40"/>
        </w:rPr>
        <w:t>Which theory divides countries into core, peripheral, semi-peripheral?</w:t>
      </w:r>
    </w:p>
    <w:p w:rsidR="00694C5A" w:rsidRPr="002C68D3" w:rsidRDefault="00694C5A" w:rsidP="00694C5A">
      <w:pPr>
        <w:pStyle w:val="NoSpacing"/>
        <w:numPr>
          <w:ilvl w:val="1"/>
          <w:numId w:val="7"/>
        </w:numPr>
        <w:rPr>
          <w:rFonts w:asciiTheme="majorHAnsi" w:hAnsiTheme="majorHAnsi"/>
          <w:sz w:val="20"/>
        </w:rPr>
      </w:pPr>
      <w:r w:rsidRPr="002C68D3">
        <w:rPr>
          <w:rFonts w:asciiTheme="majorHAnsi" w:hAnsiTheme="majorHAnsi"/>
          <w:sz w:val="20"/>
        </w:rPr>
        <w:t>Colonialist theory</w:t>
      </w:r>
    </w:p>
    <w:p w:rsidR="00694C5A" w:rsidRPr="002C68D3" w:rsidRDefault="00694C5A" w:rsidP="00694C5A">
      <w:pPr>
        <w:pStyle w:val="NoSpacing"/>
        <w:numPr>
          <w:ilvl w:val="1"/>
          <w:numId w:val="7"/>
        </w:numPr>
        <w:rPr>
          <w:rFonts w:asciiTheme="majorHAnsi" w:hAnsiTheme="majorHAnsi"/>
          <w:sz w:val="20"/>
        </w:rPr>
      </w:pPr>
      <w:r w:rsidRPr="002C68D3">
        <w:rPr>
          <w:rFonts w:asciiTheme="majorHAnsi" w:hAnsiTheme="majorHAnsi"/>
          <w:sz w:val="20"/>
        </w:rPr>
        <w:t>Core theory</w:t>
      </w:r>
    </w:p>
    <w:p w:rsidR="00694C5A" w:rsidRPr="002C68D3" w:rsidRDefault="00694C5A" w:rsidP="00694C5A">
      <w:pPr>
        <w:pStyle w:val="NoSpacing"/>
        <w:numPr>
          <w:ilvl w:val="1"/>
          <w:numId w:val="7"/>
        </w:numPr>
        <w:rPr>
          <w:rFonts w:asciiTheme="majorHAnsi" w:hAnsiTheme="majorHAnsi"/>
          <w:sz w:val="20"/>
        </w:rPr>
      </w:pPr>
      <w:r w:rsidRPr="002C68D3">
        <w:rPr>
          <w:rFonts w:asciiTheme="majorHAnsi" w:hAnsiTheme="majorHAnsi"/>
          <w:sz w:val="20"/>
        </w:rPr>
        <w:t>Staples theory</w:t>
      </w:r>
    </w:p>
    <w:p w:rsidR="00694C5A" w:rsidRPr="002C68D3" w:rsidRDefault="00694C5A" w:rsidP="00694C5A">
      <w:pPr>
        <w:pStyle w:val="NoSpacing"/>
        <w:numPr>
          <w:ilvl w:val="1"/>
          <w:numId w:val="7"/>
        </w:numPr>
        <w:rPr>
          <w:rFonts w:asciiTheme="majorHAnsi" w:hAnsiTheme="majorHAnsi"/>
          <w:sz w:val="20"/>
        </w:rPr>
      </w:pPr>
      <w:r w:rsidRPr="002C68D3">
        <w:rPr>
          <w:rFonts w:asciiTheme="majorHAnsi" w:hAnsiTheme="majorHAnsi"/>
          <w:sz w:val="20"/>
        </w:rPr>
        <w:t>World-systems theory</w:t>
      </w:r>
    </w:p>
    <w:p w:rsidR="00694C5A" w:rsidRPr="002C68D3" w:rsidRDefault="00694C5A" w:rsidP="00694C5A">
      <w:pPr>
        <w:pStyle w:val="NoSpacing"/>
        <w:numPr>
          <w:ilvl w:val="1"/>
          <w:numId w:val="7"/>
        </w:numPr>
        <w:rPr>
          <w:rFonts w:asciiTheme="majorHAnsi" w:hAnsiTheme="majorHAnsi"/>
          <w:sz w:val="20"/>
        </w:rPr>
      </w:pPr>
      <w:r w:rsidRPr="002C68D3">
        <w:rPr>
          <w:rFonts w:asciiTheme="majorHAnsi" w:hAnsiTheme="majorHAnsi"/>
          <w:sz w:val="20"/>
        </w:rPr>
        <w:t>Critical theory</w:t>
      </w:r>
    </w:p>
    <w:p w:rsidR="00694C5A" w:rsidRPr="000742FC" w:rsidRDefault="00694C5A" w:rsidP="00694C5A">
      <w:pPr>
        <w:pStyle w:val="NoSpacing"/>
        <w:rPr>
          <w:rFonts w:asciiTheme="majorHAnsi" w:hAnsiTheme="majorHAnsi"/>
          <w:sz w:val="20"/>
        </w:rPr>
      </w:pPr>
    </w:p>
    <w:p w:rsidR="00694C5A" w:rsidRDefault="00694C5A" w:rsidP="00694C5A"/>
    <w:p w:rsidR="00694C5A" w:rsidRDefault="00694C5A" w:rsidP="00694C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theory Does Immanuel </w:t>
      </w:r>
      <w:proofErr w:type="spellStart"/>
      <w:r>
        <w:rPr>
          <w:lang w:val="en-US"/>
        </w:rPr>
        <w:t>Wallerstein’s</w:t>
      </w:r>
      <w:proofErr w:type="spellEnd"/>
      <w:r>
        <w:rPr>
          <w:lang w:val="en-US"/>
        </w:rPr>
        <w:t xml:space="preserve"> world- </w:t>
      </w:r>
      <w:proofErr w:type="spellStart"/>
      <w:r>
        <w:rPr>
          <w:lang w:val="en-US"/>
        </w:rPr>
        <w:t>sistems</w:t>
      </w:r>
      <w:proofErr w:type="spellEnd"/>
      <w:r>
        <w:rPr>
          <w:lang w:val="en-US"/>
        </w:rPr>
        <w:t xml:space="preserve"> theory fall under?</w:t>
      </w:r>
    </w:p>
    <w:p w:rsidR="00694C5A" w:rsidRDefault="00694C5A" w:rsidP="00694C5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Functionalism</w:t>
      </w:r>
    </w:p>
    <w:p w:rsidR="00694C5A" w:rsidRDefault="00694C5A" w:rsidP="00694C5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Critical theory</w:t>
      </w:r>
    </w:p>
    <w:p w:rsidR="00694C5A" w:rsidRDefault="00694C5A" w:rsidP="00694C5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Symbolic interactionism</w:t>
      </w:r>
    </w:p>
    <w:p w:rsidR="00694C5A" w:rsidRDefault="00694C5A" w:rsidP="00694C5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Structuralism</w:t>
      </w:r>
    </w:p>
    <w:p w:rsidR="00694C5A" w:rsidRDefault="00694C5A" w:rsidP="00694C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___________ </w:t>
      </w:r>
      <w:proofErr w:type="gramStart"/>
      <w:r>
        <w:rPr>
          <w:lang w:val="en-US"/>
        </w:rPr>
        <w:t>refers</w:t>
      </w:r>
      <w:proofErr w:type="gramEnd"/>
      <w:r>
        <w:rPr>
          <w:lang w:val="en-US"/>
        </w:rPr>
        <w:t xml:space="preserve"> to the development of a single world market and the accompanying trend to increased interdependence among the economics (and societies) or the world.</w:t>
      </w:r>
    </w:p>
    <w:p w:rsidR="00694C5A" w:rsidRDefault="00694C5A" w:rsidP="00694C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Globalization</w:t>
      </w:r>
    </w:p>
    <w:p w:rsidR="00694C5A" w:rsidRDefault="00694C5A" w:rsidP="00694C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Core states</w:t>
      </w:r>
    </w:p>
    <w:p w:rsidR="00694C5A" w:rsidRDefault="00694C5A" w:rsidP="00694C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Nations</w:t>
      </w:r>
    </w:p>
    <w:p w:rsidR="00694C5A" w:rsidRDefault="00694C5A" w:rsidP="00694C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Empires</w:t>
      </w:r>
    </w:p>
    <w:p w:rsidR="00694C5A" w:rsidRDefault="00694C5A" w:rsidP="00694C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true regarding nations?</w:t>
      </w:r>
    </w:p>
    <w:p w:rsidR="00694C5A" w:rsidRDefault="00694C5A" w:rsidP="00694C5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They cannot survive unless they have established a national identity.</w:t>
      </w:r>
    </w:p>
    <w:p w:rsidR="00694C5A" w:rsidRDefault="00694C5A" w:rsidP="00694C5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are much better able to survive and to preserve their historical culture because they are better than regions at distinguishing themselves institutionally</w:t>
      </w:r>
    </w:p>
    <w:p w:rsidR="00694C5A" w:rsidRDefault="00694C5A" w:rsidP="00694C5A">
      <w:pPr>
        <w:contextualSpacing/>
      </w:pPr>
      <w:r>
        <w:t>Theory:</w:t>
      </w:r>
    </w:p>
    <w:p w:rsidR="00694C5A" w:rsidRDefault="00694C5A" w:rsidP="00694C5A"/>
    <w:p w:rsidR="00694C5A" w:rsidRDefault="00694C5A" w:rsidP="00694C5A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This theory focuses on the way sexual scripts dictate the rules and restrictions of sexual </w:t>
      </w:r>
      <w:proofErr w:type="spellStart"/>
      <w:r>
        <w:t>behavior</w:t>
      </w:r>
      <w:proofErr w:type="spellEnd"/>
    </w:p>
    <w:p w:rsidR="00694C5A" w:rsidRDefault="00694C5A" w:rsidP="00694C5A">
      <w:pPr>
        <w:pStyle w:val="ListParagraph"/>
        <w:numPr>
          <w:ilvl w:val="1"/>
          <w:numId w:val="12"/>
        </w:numPr>
        <w:spacing w:after="0" w:line="240" w:lineRule="auto"/>
      </w:pPr>
      <w:r>
        <w:t>Functionalism</w:t>
      </w:r>
    </w:p>
    <w:p w:rsidR="00694C5A" w:rsidRDefault="00694C5A" w:rsidP="00694C5A">
      <w:pPr>
        <w:pStyle w:val="ListParagraph"/>
        <w:numPr>
          <w:ilvl w:val="1"/>
          <w:numId w:val="12"/>
        </w:numPr>
        <w:spacing w:after="0" w:line="240" w:lineRule="auto"/>
      </w:pPr>
      <w:r>
        <w:t>Critical Theory</w:t>
      </w:r>
    </w:p>
    <w:p w:rsidR="00694C5A" w:rsidRPr="002F2F18" w:rsidRDefault="00694C5A" w:rsidP="00694C5A">
      <w:pPr>
        <w:pStyle w:val="ListParagraph"/>
        <w:numPr>
          <w:ilvl w:val="1"/>
          <w:numId w:val="12"/>
        </w:numPr>
        <w:spacing w:after="0" w:line="240" w:lineRule="auto"/>
        <w:rPr>
          <w:highlight w:val="yellow"/>
        </w:rPr>
      </w:pPr>
      <w:r w:rsidRPr="002F2F18">
        <w:rPr>
          <w:highlight w:val="yellow"/>
        </w:rPr>
        <w:t>Symbolic Interactionism</w:t>
      </w:r>
    </w:p>
    <w:p w:rsidR="00694C5A" w:rsidRDefault="00694C5A" w:rsidP="00694C5A">
      <w:pPr>
        <w:pStyle w:val="ListParagraph"/>
        <w:numPr>
          <w:ilvl w:val="1"/>
          <w:numId w:val="12"/>
        </w:numPr>
        <w:spacing w:after="0" w:line="240" w:lineRule="auto"/>
      </w:pPr>
      <w:r>
        <w:t>Feminism</w:t>
      </w:r>
    </w:p>
    <w:p w:rsidR="00694C5A" w:rsidRDefault="00694C5A" w:rsidP="00694C5A">
      <w:pPr>
        <w:pStyle w:val="ListParagraph"/>
        <w:numPr>
          <w:ilvl w:val="1"/>
          <w:numId w:val="12"/>
        </w:numPr>
        <w:spacing w:after="0" w:line="240" w:lineRule="auto"/>
      </w:pPr>
      <w:r>
        <w:t>Postmodernism</w:t>
      </w:r>
    </w:p>
    <w:p w:rsidR="00694C5A" w:rsidRDefault="00694C5A" w:rsidP="00694C5A"/>
    <w:p w:rsidR="00694C5A" w:rsidRDefault="00694C5A" w:rsidP="00694C5A"/>
    <w:p w:rsidR="00694C5A" w:rsidRDefault="00694C5A" w:rsidP="00694C5A">
      <w:r>
        <w:t>Concept:</w:t>
      </w:r>
    </w:p>
    <w:p w:rsidR="00694C5A" w:rsidRDefault="00694C5A" w:rsidP="00694C5A"/>
    <w:p w:rsidR="00694C5A" w:rsidRDefault="00694C5A" w:rsidP="00694C5A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With regards to </w:t>
      </w:r>
      <w:proofErr w:type="spellStart"/>
      <w:r>
        <w:t>Wallerstein’s</w:t>
      </w:r>
      <w:proofErr w:type="spellEnd"/>
      <w:r>
        <w:t xml:space="preserve"> Modern World-System model, the governments of less developed, relatively poor, weak societies that are subject to manipulation or direct control by other societies are</w:t>
      </w:r>
    </w:p>
    <w:p w:rsidR="00694C5A" w:rsidRDefault="00694C5A" w:rsidP="00694C5A">
      <w:pPr>
        <w:pStyle w:val="ListParagraph"/>
        <w:numPr>
          <w:ilvl w:val="1"/>
          <w:numId w:val="12"/>
        </w:numPr>
        <w:spacing w:after="0" w:line="240" w:lineRule="auto"/>
      </w:pPr>
      <w:r>
        <w:t>Core states</w:t>
      </w:r>
    </w:p>
    <w:p w:rsidR="00694C5A" w:rsidRPr="002177FB" w:rsidRDefault="00694C5A" w:rsidP="00694C5A">
      <w:pPr>
        <w:pStyle w:val="ListParagraph"/>
        <w:numPr>
          <w:ilvl w:val="1"/>
          <w:numId w:val="12"/>
        </w:numPr>
        <w:spacing w:after="0" w:line="240" w:lineRule="auto"/>
        <w:rPr>
          <w:highlight w:val="yellow"/>
        </w:rPr>
      </w:pPr>
      <w:r w:rsidRPr="002177FB">
        <w:rPr>
          <w:highlight w:val="yellow"/>
        </w:rPr>
        <w:t>Periphery states</w:t>
      </w:r>
    </w:p>
    <w:p w:rsidR="00694C5A" w:rsidRDefault="00694C5A" w:rsidP="00694C5A">
      <w:pPr>
        <w:pStyle w:val="ListParagraph"/>
        <w:numPr>
          <w:ilvl w:val="1"/>
          <w:numId w:val="12"/>
        </w:numPr>
        <w:spacing w:after="0" w:line="240" w:lineRule="auto"/>
      </w:pPr>
      <w:r>
        <w:t>Semi-periphery states</w:t>
      </w:r>
    </w:p>
    <w:p w:rsidR="00694C5A" w:rsidRDefault="00694C5A" w:rsidP="00694C5A">
      <w:pPr>
        <w:pStyle w:val="ListParagraph"/>
        <w:numPr>
          <w:ilvl w:val="1"/>
          <w:numId w:val="12"/>
        </w:numPr>
        <w:spacing w:after="0" w:line="240" w:lineRule="auto"/>
      </w:pPr>
      <w:r>
        <w:t>Regions</w:t>
      </w:r>
    </w:p>
    <w:p w:rsidR="00694C5A" w:rsidRDefault="00694C5A" w:rsidP="00694C5A">
      <w:pPr>
        <w:pStyle w:val="ListParagraph"/>
        <w:numPr>
          <w:ilvl w:val="1"/>
          <w:numId w:val="12"/>
        </w:numPr>
        <w:spacing w:after="0" w:line="240" w:lineRule="auto"/>
      </w:pPr>
      <w:r>
        <w:t>Nations</w:t>
      </w:r>
    </w:p>
    <w:p w:rsidR="00694C5A" w:rsidRDefault="00694C5A" w:rsidP="00694C5A"/>
    <w:p w:rsidR="00694C5A" w:rsidRDefault="00694C5A" w:rsidP="00694C5A"/>
    <w:p w:rsidR="00694C5A" w:rsidRDefault="00694C5A" w:rsidP="00694C5A">
      <w:r>
        <w:t>Finding:</w:t>
      </w:r>
    </w:p>
    <w:p w:rsidR="00694C5A" w:rsidRDefault="00694C5A" w:rsidP="00694C5A"/>
    <w:p w:rsidR="00694C5A" w:rsidRDefault="00694C5A" w:rsidP="00694C5A">
      <w:pPr>
        <w:pStyle w:val="ListParagraph"/>
        <w:numPr>
          <w:ilvl w:val="0"/>
          <w:numId w:val="12"/>
        </w:numPr>
        <w:spacing w:after="0" w:line="240" w:lineRule="auto"/>
      </w:pPr>
      <w:r>
        <w:t>In workplaces, age and rank are _______________; however, the correlation is _______________ the relationship between age and rank in schools and families</w:t>
      </w:r>
    </w:p>
    <w:p w:rsidR="00694C5A" w:rsidRDefault="00694C5A" w:rsidP="00694C5A">
      <w:pPr>
        <w:pStyle w:val="ListParagraph"/>
        <w:numPr>
          <w:ilvl w:val="1"/>
          <w:numId w:val="12"/>
        </w:numPr>
        <w:spacing w:after="0" w:line="240" w:lineRule="auto"/>
      </w:pPr>
      <w:r>
        <w:t>Closely related; greater than</w:t>
      </w:r>
    </w:p>
    <w:p w:rsidR="00694C5A" w:rsidRDefault="00694C5A" w:rsidP="00694C5A">
      <w:pPr>
        <w:pStyle w:val="ListParagraph"/>
        <w:numPr>
          <w:ilvl w:val="1"/>
          <w:numId w:val="12"/>
        </w:numPr>
        <w:spacing w:after="0" w:line="240" w:lineRule="auto"/>
      </w:pPr>
      <w:r>
        <w:t>Loosely related; greater than</w:t>
      </w:r>
    </w:p>
    <w:p w:rsidR="00694C5A" w:rsidRDefault="00694C5A" w:rsidP="00694C5A">
      <w:pPr>
        <w:pStyle w:val="ListParagraph"/>
        <w:numPr>
          <w:ilvl w:val="1"/>
          <w:numId w:val="12"/>
        </w:numPr>
        <w:spacing w:after="0" w:line="240" w:lineRule="auto"/>
      </w:pPr>
      <w:r>
        <w:t>Closely related; equal to</w:t>
      </w:r>
    </w:p>
    <w:p w:rsidR="00694C5A" w:rsidRDefault="00694C5A" w:rsidP="00694C5A">
      <w:pPr>
        <w:pStyle w:val="ListParagraph"/>
        <w:numPr>
          <w:ilvl w:val="1"/>
          <w:numId w:val="12"/>
        </w:numPr>
        <w:spacing w:after="0" w:line="240" w:lineRule="auto"/>
      </w:pPr>
      <w:r>
        <w:t>Loosely related; weaker than</w:t>
      </w:r>
    </w:p>
    <w:p w:rsidR="00694C5A" w:rsidRPr="002177FB" w:rsidRDefault="00694C5A" w:rsidP="00694C5A">
      <w:pPr>
        <w:pStyle w:val="ListParagraph"/>
        <w:numPr>
          <w:ilvl w:val="1"/>
          <w:numId w:val="12"/>
        </w:numPr>
        <w:spacing w:after="0" w:line="240" w:lineRule="auto"/>
        <w:rPr>
          <w:highlight w:val="yellow"/>
        </w:rPr>
      </w:pPr>
      <w:r w:rsidRPr="002177FB">
        <w:rPr>
          <w:highlight w:val="yellow"/>
        </w:rPr>
        <w:t>Closely related; weaker than</w:t>
      </w:r>
    </w:p>
    <w:p w:rsidR="00694C5A" w:rsidRDefault="00694C5A" w:rsidP="00694C5A"/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1. Which theory focuses on sexual scripts and how rules and restrictions on sexual behavior change over time?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 a. Functionalism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 b. Critical theory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 c. Symbolic Interactionism *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 d. Feminism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2. Studies, like that of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Lauman</w:t>
      </w:r>
      <w:proofErr w:type="spellEnd"/>
      <w:r>
        <w:rPr>
          <w:rFonts w:ascii="Arial" w:hAnsi="Arial" w:cs="Arial"/>
          <w:color w:val="1A1A1A"/>
          <w:sz w:val="26"/>
          <w:szCs w:val="26"/>
        </w:rPr>
        <w:t>, have found that the sexual double standard has _______________ as approaches toward sexuality by men and women become ______________________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 a. Lessened, more similar *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 b. Lessened, more divergent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 c. Greater, more similar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  d. Greater, more divergent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3. The social institutions, practices and norms that support an automatic assumption that other people are or should be heterosexual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is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the concept of?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 a. Heterosexism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           b.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Heteronormativity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*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          c. Paraphilia</w:t>
      </w:r>
    </w:p>
    <w:p w:rsidR="00694C5A" w:rsidRPr="00694C5A" w:rsidRDefault="00694C5A" w:rsidP="00694C5A">
      <w:pPr>
        <w:pStyle w:val="ListParagraph"/>
        <w:numPr>
          <w:ilvl w:val="0"/>
          <w:numId w:val="11"/>
        </w:numPr>
        <w:rPr>
          <w:rFonts w:ascii="Arial" w:hAnsi="Arial" w:cs="Arial"/>
          <w:color w:val="1A1A1A"/>
          <w:sz w:val="26"/>
          <w:szCs w:val="26"/>
        </w:rPr>
      </w:pPr>
      <w:proofErr w:type="spellStart"/>
      <w:r w:rsidRPr="00694C5A">
        <w:rPr>
          <w:rFonts w:ascii="Arial" w:hAnsi="Arial" w:cs="Arial"/>
          <w:color w:val="1A1A1A"/>
          <w:sz w:val="26"/>
          <w:szCs w:val="26"/>
        </w:rPr>
        <w:t>Homosociality</w:t>
      </w:r>
      <w:proofErr w:type="spellEnd"/>
    </w:p>
    <w:p w:rsidR="00694C5A" w:rsidRDefault="00694C5A" w:rsidP="00694C5A"/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1. Activity theory is different from disengagement theory in that: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a) It claims that people give up social roles as they age as opposed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to  taking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 on new roles as they age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b) People aging lose income as opposed to people gaining more income as they age</w:t>
      </w:r>
    </w:p>
    <w:p w:rsidR="00694C5A" w:rsidRP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1A1A1A"/>
          <w:sz w:val="26"/>
          <w:szCs w:val="26"/>
        </w:rPr>
      </w:pPr>
      <w:r w:rsidRPr="00694C5A">
        <w:rPr>
          <w:rFonts w:ascii="Tahoma" w:hAnsi="Tahoma" w:cs="Tahoma"/>
          <w:b/>
          <w:color w:val="1A1A1A"/>
          <w:sz w:val="26"/>
          <w:szCs w:val="26"/>
        </w:rPr>
        <w:t>c) People take on new roles as they age as opposed to giving up social roles as they age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d) As people age they grow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more unhappy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 as opposed to becoming more happy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e) People find better jobs as they age as opposed to struggling to find new jobs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2. The _____ is the proportion of people who are considered "dependents" compared to people 15 to 64 years (working age)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a)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median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 age</w:t>
      </w:r>
    </w:p>
    <w:p w:rsidR="00694C5A" w:rsidRP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1A1A1A"/>
          <w:sz w:val="26"/>
          <w:szCs w:val="26"/>
        </w:rPr>
      </w:pPr>
      <w:proofErr w:type="gramStart"/>
      <w:r w:rsidRPr="00694C5A">
        <w:rPr>
          <w:rFonts w:ascii="Tahoma" w:hAnsi="Tahoma" w:cs="Tahoma"/>
          <w:b/>
          <w:color w:val="1A1A1A"/>
          <w:sz w:val="26"/>
          <w:szCs w:val="26"/>
        </w:rPr>
        <w:t>b)dependency</w:t>
      </w:r>
      <w:proofErr w:type="gramEnd"/>
      <w:r w:rsidRPr="00694C5A">
        <w:rPr>
          <w:rFonts w:ascii="Tahoma" w:hAnsi="Tahoma" w:cs="Tahoma"/>
          <w:b/>
          <w:color w:val="1A1A1A"/>
          <w:sz w:val="26"/>
          <w:szCs w:val="26"/>
        </w:rPr>
        <w:t xml:space="preserve"> ratio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c)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age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 ratio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d)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age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 distribution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e)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mean</w:t>
      </w:r>
      <w:proofErr w:type="gramEnd"/>
      <w:r>
        <w:rPr>
          <w:rFonts w:ascii="Tahoma" w:hAnsi="Tahoma" w:cs="Tahoma"/>
          <w:color w:val="1A1A1A"/>
          <w:sz w:val="26"/>
          <w:szCs w:val="26"/>
        </w:rPr>
        <w:t xml:space="preserve"> age 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 xml:space="preserve">2. What city in Canada has the lowest median </w:t>
      </w:r>
      <w:proofErr w:type="gramStart"/>
      <w:r>
        <w:rPr>
          <w:rFonts w:ascii="Tahoma" w:hAnsi="Tahoma" w:cs="Tahoma"/>
          <w:color w:val="1A1A1A"/>
          <w:sz w:val="26"/>
          <w:szCs w:val="26"/>
        </w:rPr>
        <w:t>age</w:t>
      </w:r>
      <w:proofErr w:type="gramEnd"/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a) Vancouver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b) Ottawa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c) Montreal</w:t>
      </w:r>
    </w:p>
    <w:p w:rsidR="00694C5A" w:rsidRP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1A1A1A"/>
          <w:sz w:val="26"/>
          <w:szCs w:val="26"/>
        </w:rPr>
      </w:pPr>
      <w:r w:rsidRPr="00694C5A">
        <w:rPr>
          <w:rFonts w:ascii="Tahoma" w:hAnsi="Tahoma" w:cs="Tahoma"/>
          <w:b/>
          <w:color w:val="1A1A1A"/>
          <w:sz w:val="26"/>
          <w:szCs w:val="26"/>
        </w:rPr>
        <w:t>d) Calgary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ahoma" w:hAnsi="Tahoma" w:cs="Tahoma"/>
          <w:color w:val="1A1A1A"/>
          <w:sz w:val="26"/>
          <w:szCs w:val="26"/>
        </w:rPr>
      </w:pPr>
      <w:r>
        <w:rPr>
          <w:rFonts w:ascii="Tahoma" w:hAnsi="Tahoma" w:cs="Tahoma"/>
          <w:color w:val="1A1A1A"/>
          <w:sz w:val="26"/>
          <w:szCs w:val="26"/>
        </w:rPr>
        <w:t>e) Toronto</w:t>
      </w:r>
    </w:p>
    <w:p w:rsidR="00694C5A" w:rsidRDefault="00694C5A" w:rsidP="00694C5A"/>
    <w:p w:rsidR="00694C5A" w:rsidRDefault="00694C5A" w:rsidP="00694C5A"/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gramStart"/>
      <w:r>
        <w:rPr>
          <w:rFonts w:ascii="Times New Roman" w:hAnsi="Times New Roman" w:cs="Times New Roman"/>
        </w:rPr>
        <w:t>related</w:t>
      </w:r>
      <w:proofErr w:type="gramEnd"/>
      <w:r>
        <w:rPr>
          <w:rFonts w:ascii="Times New Roman" w:hAnsi="Times New Roman" w:cs="Times New Roman"/>
        </w:rPr>
        <w:t xml:space="preserve"> to a concept: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components does not relate to activity theory?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gramStart"/>
      <w:r>
        <w:rPr>
          <w:rFonts w:ascii="Times New Roman" w:hAnsi="Times New Roman" w:cs="Times New Roman"/>
        </w:rPr>
        <w:t>preserves</w:t>
      </w:r>
      <w:proofErr w:type="gramEnd"/>
      <w:r>
        <w:rPr>
          <w:rFonts w:ascii="Times New Roman" w:hAnsi="Times New Roman" w:cs="Times New Roman"/>
        </w:rPr>
        <w:t xml:space="preserve"> a sense of continuity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gramStart"/>
      <w:r>
        <w:rPr>
          <w:rFonts w:ascii="Times New Roman" w:hAnsi="Times New Roman" w:cs="Times New Roman"/>
        </w:rPr>
        <w:t>helps</w:t>
      </w:r>
      <w:proofErr w:type="gramEnd"/>
      <w:r>
        <w:rPr>
          <w:rFonts w:ascii="Times New Roman" w:hAnsi="Times New Roman" w:cs="Times New Roman"/>
        </w:rPr>
        <w:t xml:space="preserve"> people preserve their self-concept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gramStart"/>
      <w:r>
        <w:rPr>
          <w:rFonts w:ascii="Times New Roman" w:hAnsi="Times New Roman" w:cs="Times New Roman"/>
        </w:rPr>
        <w:t>readily</w:t>
      </w:r>
      <w:proofErr w:type="gramEnd"/>
      <w:r>
        <w:rPr>
          <w:rFonts w:ascii="Times New Roman" w:hAnsi="Times New Roman" w:cs="Times New Roman"/>
        </w:rPr>
        <w:t xml:space="preserve"> give up their social roles as they age*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proofErr w:type="gramStart"/>
      <w:r>
        <w:rPr>
          <w:rFonts w:ascii="Times New Roman" w:hAnsi="Times New Roman" w:cs="Times New Roman"/>
        </w:rPr>
        <w:t>contributes</w:t>
      </w:r>
      <w:proofErr w:type="gramEnd"/>
      <w:r>
        <w:rPr>
          <w:rFonts w:ascii="Times New Roman" w:hAnsi="Times New Roman" w:cs="Times New Roman"/>
        </w:rPr>
        <w:t xml:space="preserve"> to greater life satisfaction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proofErr w:type="gramStart"/>
      <w:r>
        <w:rPr>
          <w:rFonts w:ascii="Times New Roman" w:hAnsi="Times New Roman" w:cs="Times New Roman"/>
        </w:rPr>
        <w:t>related</w:t>
      </w:r>
      <w:proofErr w:type="gramEnd"/>
      <w:r>
        <w:rPr>
          <w:rFonts w:ascii="Times New Roman" w:hAnsi="Times New Roman" w:cs="Times New Roman"/>
        </w:rPr>
        <w:t xml:space="preserve"> to a theory: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proofErr w:type="gramStart"/>
      <w:r>
        <w:rPr>
          <w:rFonts w:ascii="Times New Roman" w:hAnsi="Times New Roman" w:cs="Times New Roman"/>
        </w:rPr>
        <w:t>is the main reason critical theorists</w:t>
      </w:r>
      <w:proofErr w:type="gramEnd"/>
      <w:r>
        <w:rPr>
          <w:rFonts w:ascii="Times New Roman" w:hAnsi="Times New Roman" w:cs="Times New Roman"/>
        </w:rPr>
        <w:t xml:space="preserve"> believe that both the youth and the elderly are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less</w:t>
      </w:r>
      <w:proofErr w:type="gramEnd"/>
      <w:r>
        <w:rPr>
          <w:rFonts w:ascii="Times New Roman" w:hAnsi="Times New Roman" w:cs="Times New Roman"/>
        </w:rPr>
        <w:t xml:space="preserve"> likely to hold positions of power?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gramStart"/>
      <w:r>
        <w:rPr>
          <w:rFonts w:ascii="Times New Roman" w:hAnsi="Times New Roman" w:cs="Times New Roman"/>
        </w:rPr>
        <w:t>they</w:t>
      </w:r>
      <w:proofErr w:type="gramEnd"/>
      <w:r>
        <w:rPr>
          <w:rFonts w:ascii="Times New Roman" w:hAnsi="Times New Roman" w:cs="Times New Roman"/>
        </w:rPr>
        <w:t xml:space="preserve"> lack organization and the power to influence public policy*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gramStart"/>
      <w:r>
        <w:rPr>
          <w:rFonts w:ascii="Times New Roman" w:hAnsi="Times New Roman" w:cs="Times New Roman"/>
        </w:rPr>
        <w:t>they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don</w:t>
      </w:r>
      <w:r>
        <w:rPr>
          <w:rFonts w:ascii="Times New Roman" w:hAnsi="Times New Roman" w:cs="Times New Roman"/>
          <w:b/>
          <w:bCs/>
        </w:rPr>
        <w:t>ʼ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want to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gramStart"/>
      <w:r>
        <w:rPr>
          <w:rFonts w:ascii="Times New Roman" w:hAnsi="Times New Roman" w:cs="Times New Roman"/>
        </w:rPr>
        <w:t>they</w:t>
      </w:r>
      <w:proofErr w:type="gramEnd"/>
      <w:r>
        <w:rPr>
          <w:rFonts w:ascii="Times New Roman" w:hAnsi="Times New Roman" w:cs="Times New Roman"/>
        </w:rPr>
        <w:t xml:space="preserve"> are lazy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proofErr w:type="gramStart"/>
      <w:r>
        <w:rPr>
          <w:rFonts w:ascii="Times New Roman" w:hAnsi="Times New Roman" w:cs="Times New Roman"/>
        </w:rPr>
        <w:t>they</w:t>
      </w:r>
      <w:proofErr w:type="gramEnd"/>
      <w:r>
        <w:rPr>
          <w:rFonts w:ascii="Times New Roman" w:hAnsi="Times New Roman" w:cs="Times New Roman"/>
        </w:rPr>
        <w:t xml:space="preserve"> do not have the mental capability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proofErr w:type="gramStart"/>
      <w:r>
        <w:rPr>
          <w:rFonts w:ascii="Times New Roman" w:hAnsi="Times New Roman" w:cs="Times New Roman"/>
        </w:rPr>
        <w:t>related</w:t>
      </w:r>
      <w:proofErr w:type="gramEnd"/>
      <w:r>
        <w:rPr>
          <w:rFonts w:ascii="Times New Roman" w:hAnsi="Times New Roman" w:cs="Times New Roman"/>
        </w:rPr>
        <w:t xml:space="preserve"> to a social finding: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social group in Canada has the highest fertility rate?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Aboriginals*</w:t>
      </w:r>
    </w:p>
    <w:p w:rsidR="00694C5A" w:rsidRDefault="00694C5A" w:rsidP="00694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gramStart"/>
      <w:r>
        <w:rPr>
          <w:rFonts w:ascii="Times New Roman" w:hAnsi="Times New Roman" w:cs="Times New Roman"/>
        </w:rPr>
        <w:t>immigrants</w:t>
      </w:r>
      <w:proofErr w:type="gramEnd"/>
    </w:p>
    <w:p w:rsidR="00694C5A" w:rsidRDefault="00694C5A" w:rsidP="00694C5A">
      <w:pPr>
        <w:rPr>
          <w:rFonts w:ascii="Times New Roman" w:hAnsi="Times New Roman" w:cs="Times New Roman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Which theory suggests that the society is patriarchal and exploits women? Feminist theory.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Concept Question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Chapter 6: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What is a learned belief that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men’s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and women’s roles are clearly defined and there should be no blending between the two? Sex-role rigidity.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Social Finding Question</w:t>
      </w:r>
    </w:p>
    <w:p w:rsidR="00694C5A" w:rsidRDefault="00694C5A" w:rsidP="00694C5A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What is true regarding the relationship between familiarity and acceptance? Familiarity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breeds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acceptance.</w:t>
      </w:r>
    </w:p>
    <w:p w:rsidR="00694C5A" w:rsidRDefault="00694C5A" w:rsidP="00694C5A">
      <w:pPr>
        <w:rPr>
          <w:rFonts w:ascii="Arial" w:hAnsi="Arial" w:cs="Arial"/>
          <w:color w:val="1A1A1A"/>
          <w:sz w:val="26"/>
          <w:szCs w:val="26"/>
        </w:rPr>
      </w:pPr>
    </w:p>
    <w:p w:rsidR="00694C5A" w:rsidRDefault="00694C5A" w:rsidP="00694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Theory</w:t>
      </w:r>
    </w:p>
    <w:p w:rsidR="00694C5A" w:rsidRDefault="00694C5A" w:rsidP="00694C5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A1A1A"/>
          <w:kern w:val="1"/>
        </w:rPr>
      </w:pPr>
      <w:proofErr w:type="spellStart"/>
      <w:r>
        <w:rPr>
          <w:rFonts w:ascii="Times" w:hAnsi="Times" w:cs="Times"/>
          <w:color w:val="1A1A1A"/>
        </w:rPr>
        <w:t>Wallerstein’s</w:t>
      </w:r>
      <w:proofErr w:type="spellEnd"/>
      <w:r>
        <w:rPr>
          <w:rFonts w:ascii="Times" w:hAnsi="Times" w:cs="Times"/>
          <w:color w:val="1A1A1A"/>
        </w:rPr>
        <w:t xml:space="preserve"> Modern World System theory is based off of ________.</w:t>
      </w:r>
    </w:p>
    <w:p w:rsidR="00694C5A" w:rsidRDefault="00694C5A" w:rsidP="00694C5A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Critical theory</w:t>
      </w:r>
    </w:p>
    <w:p w:rsidR="00694C5A" w:rsidRDefault="00694C5A" w:rsidP="00694C5A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Functionalism</w:t>
      </w:r>
    </w:p>
    <w:p w:rsidR="00694C5A" w:rsidRDefault="00694C5A" w:rsidP="00694C5A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Feminism</w:t>
      </w:r>
    </w:p>
    <w:p w:rsidR="00694C5A" w:rsidRDefault="00694C5A" w:rsidP="00694C5A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Symbolic interactionism</w:t>
      </w:r>
    </w:p>
    <w:p w:rsidR="00694C5A" w:rsidRDefault="00694C5A" w:rsidP="00694C5A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Structural</w:t>
      </w:r>
    </w:p>
    <w:p w:rsidR="00694C5A" w:rsidRDefault="00694C5A" w:rsidP="00694C5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Concept</w:t>
      </w:r>
    </w:p>
    <w:p w:rsidR="00694C5A" w:rsidRDefault="00694C5A" w:rsidP="00694C5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Terrorist leaders tend to come from what kind of background? </w:t>
      </w:r>
    </w:p>
    <w:p w:rsidR="00694C5A" w:rsidRDefault="00694C5A" w:rsidP="00694C5A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No education, but lots of work experience</w:t>
      </w:r>
    </w:p>
    <w:p w:rsidR="00694C5A" w:rsidRDefault="00694C5A" w:rsidP="00694C5A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Middle-high class, with an above average education</w:t>
      </w:r>
    </w:p>
    <w:p w:rsidR="00694C5A" w:rsidRDefault="00694C5A" w:rsidP="00694C5A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Middle- high class, with little/no education</w:t>
      </w:r>
    </w:p>
    <w:p w:rsidR="00694C5A" w:rsidRDefault="00694C5A" w:rsidP="00694C5A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Low class with little/ no education</w:t>
      </w:r>
    </w:p>
    <w:p w:rsidR="00694C5A" w:rsidRDefault="00694C5A" w:rsidP="00694C5A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Low class with an above average education</w:t>
      </w:r>
    </w:p>
    <w:p w:rsidR="00694C5A" w:rsidRDefault="00694C5A" w:rsidP="00694C5A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Social finding</w:t>
      </w:r>
    </w:p>
    <w:p w:rsidR="00694C5A" w:rsidRDefault="00694C5A" w:rsidP="00694C5A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- What trends are concerning French Canadian nationalists? </w:t>
      </w:r>
    </w:p>
    <w:p w:rsidR="00694C5A" w:rsidRDefault="00694C5A" w:rsidP="00694C5A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1A1A1A"/>
          <w:kern w:val="1"/>
        </w:rPr>
      </w:pPr>
      <w:proofErr w:type="spellStart"/>
      <w:r>
        <w:rPr>
          <w:rFonts w:ascii="Times" w:hAnsi="Times" w:cs="Times"/>
          <w:color w:val="1A1A1A"/>
        </w:rPr>
        <w:t>Francophones</w:t>
      </w:r>
      <w:proofErr w:type="spellEnd"/>
      <w:r>
        <w:rPr>
          <w:rFonts w:ascii="Times" w:hAnsi="Times" w:cs="Times"/>
          <w:color w:val="1A1A1A"/>
        </w:rPr>
        <w:t xml:space="preserve"> in ON are likely to identify themselves as bilingual</w:t>
      </w:r>
    </w:p>
    <w:p w:rsidR="00694C5A" w:rsidRDefault="00694C5A" w:rsidP="00694C5A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Anglophone populations are declining</w:t>
      </w:r>
    </w:p>
    <w:p w:rsidR="00694C5A" w:rsidRDefault="00694C5A" w:rsidP="00694C5A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Francophone populations increasing</w:t>
      </w:r>
    </w:p>
    <w:p w:rsidR="00694C5A" w:rsidRDefault="00694C5A" w:rsidP="00694C5A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1A1A1A"/>
          <w:kern w:val="1"/>
        </w:rPr>
      </w:pPr>
      <w:r>
        <w:rPr>
          <w:rFonts w:ascii="Times" w:hAnsi="Times" w:cs="Times"/>
          <w:color w:val="1A1A1A"/>
        </w:rPr>
        <w:t>Francophone populations are declining</w:t>
      </w:r>
    </w:p>
    <w:p w:rsidR="00694C5A" w:rsidRDefault="00694C5A" w:rsidP="00694C5A">
      <w:r>
        <w:rPr>
          <w:rFonts w:ascii="Times" w:hAnsi="Times" w:cs="Times"/>
          <w:color w:val="1A1A1A"/>
        </w:rPr>
        <w:t xml:space="preserve">No change in the </w:t>
      </w:r>
      <w:proofErr w:type="spellStart"/>
      <w:r>
        <w:rPr>
          <w:rFonts w:ascii="Times" w:hAnsi="Times" w:cs="Times"/>
          <w:color w:val="1A1A1A"/>
        </w:rPr>
        <w:t>anglophone</w:t>
      </w:r>
      <w:proofErr w:type="spellEnd"/>
      <w:r>
        <w:rPr>
          <w:rFonts w:ascii="Times" w:hAnsi="Times" w:cs="Times"/>
          <w:color w:val="1A1A1A"/>
        </w:rPr>
        <w:t xml:space="preserve"> or francophone populations</w:t>
      </w:r>
      <w:bookmarkStart w:id="0" w:name="_GoBack"/>
      <w:bookmarkEnd w:id="0"/>
    </w:p>
    <w:sectPr w:rsidR="00694C5A" w:rsidSect="004349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ITC Officina Serif Std 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8C3205F"/>
    <w:multiLevelType w:val="hybridMultilevel"/>
    <w:tmpl w:val="1292C31C"/>
    <w:lvl w:ilvl="0" w:tplc="FB360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E81590"/>
    <w:multiLevelType w:val="hybridMultilevel"/>
    <w:tmpl w:val="0772F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33BB0"/>
    <w:multiLevelType w:val="hybridMultilevel"/>
    <w:tmpl w:val="2774D1F0"/>
    <w:lvl w:ilvl="0" w:tplc="C43A5DA0">
      <w:start w:val="1"/>
      <w:numFmt w:val="decimal"/>
      <w:lvlRestart w:val="0"/>
      <w:lvlText w:val="%1."/>
      <w:lvlJc w:val="left"/>
      <w:pPr>
        <w:ind w:left="720" w:hanging="363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91445"/>
    <w:multiLevelType w:val="hybridMultilevel"/>
    <w:tmpl w:val="ED72C1DE"/>
    <w:lvl w:ilvl="0" w:tplc="D5A24B7A">
      <w:start w:val="1"/>
      <w:numFmt w:val="decimal"/>
      <w:lvlRestart w:val="0"/>
      <w:lvlText w:val="%1."/>
      <w:lvlJc w:val="left"/>
      <w:pPr>
        <w:ind w:left="720" w:hanging="363"/>
      </w:pPr>
      <w:rPr>
        <w:sz w:val="4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B3D9C"/>
    <w:multiLevelType w:val="hybridMultilevel"/>
    <w:tmpl w:val="7DF6B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E7117"/>
    <w:multiLevelType w:val="hybridMultilevel"/>
    <w:tmpl w:val="C8645E4E"/>
    <w:lvl w:ilvl="0" w:tplc="BF1AD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233BF4"/>
    <w:multiLevelType w:val="hybridMultilevel"/>
    <w:tmpl w:val="0A68713E"/>
    <w:lvl w:ilvl="0" w:tplc="E9062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2D3B41"/>
    <w:multiLevelType w:val="hybridMultilevel"/>
    <w:tmpl w:val="BBF8C962"/>
    <w:lvl w:ilvl="0" w:tplc="C43A5DA0">
      <w:start w:val="1"/>
      <w:numFmt w:val="decimal"/>
      <w:lvlRestart w:val="0"/>
      <w:lvlText w:val="%1."/>
      <w:lvlJc w:val="left"/>
      <w:pPr>
        <w:ind w:left="720" w:hanging="363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5A"/>
    <w:rsid w:val="00425849"/>
    <w:rsid w:val="004349F4"/>
    <w:rsid w:val="0069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CD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4C5A"/>
    <w:rPr>
      <w:color w:val="000000"/>
      <w:sz w:val="22"/>
      <w:szCs w:val="22"/>
      <w:lang w:eastAsia="zh-CN" w:bidi="en-US"/>
    </w:rPr>
  </w:style>
  <w:style w:type="paragraph" w:styleId="ListParagraph">
    <w:name w:val="List Paragraph"/>
    <w:basedOn w:val="Normal"/>
    <w:uiPriority w:val="34"/>
    <w:qFormat/>
    <w:rsid w:val="00694C5A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4C5A"/>
    <w:rPr>
      <w:color w:val="000000"/>
      <w:sz w:val="22"/>
      <w:szCs w:val="22"/>
      <w:lang w:eastAsia="zh-CN" w:bidi="en-US"/>
    </w:rPr>
  </w:style>
  <w:style w:type="paragraph" w:styleId="ListParagraph">
    <w:name w:val="List Paragraph"/>
    <w:basedOn w:val="Normal"/>
    <w:uiPriority w:val="34"/>
    <w:qFormat/>
    <w:rsid w:val="00694C5A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1963</Words>
  <Characters>11195</Characters>
  <Application>Microsoft Macintosh Word</Application>
  <DocSecurity>0</DocSecurity>
  <Lines>93</Lines>
  <Paragraphs>26</Paragraphs>
  <ScaleCrop>false</ScaleCrop>
  <Company>Uiversity of Toronto</Company>
  <LinksUpToDate>false</LinksUpToDate>
  <CharactersWithSpaces>13132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Curtis</dc:creator>
  <cp:keywords/>
  <dc:description/>
  <cp:lastModifiedBy>Josh Curtis</cp:lastModifiedBy>
  <cp:revision>1</cp:revision>
  <dcterms:created xsi:type="dcterms:W3CDTF">2012-11-11T16:39:00Z</dcterms:created>
  <dcterms:modified xsi:type="dcterms:W3CDTF">2012-11-11T16:46:00Z</dcterms:modified>
</cp:coreProperties>
</file>